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E26EB" w14:textId="77777777" w:rsidR="00AF1FD3" w:rsidRDefault="00AF1FD3" w:rsidP="00AF1FD3">
      <w:pPr>
        <w:widowControl w:val="0"/>
        <w:autoSpaceDE w:val="0"/>
        <w:autoSpaceDN w:val="0"/>
        <w:adjustRightInd w:val="0"/>
        <w:rPr>
          <w:rFonts w:ascii="Helvetica" w:hAnsi="Helvetica" w:cs="Helvetica"/>
          <w:color w:val="343434"/>
          <w:sz w:val="50"/>
          <w:szCs w:val="50"/>
        </w:rPr>
      </w:pPr>
      <w:bookmarkStart w:id="0" w:name="_GoBack"/>
      <w:bookmarkEnd w:id="0"/>
      <w:r>
        <w:rPr>
          <w:rFonts w:ascii="Helvetica" w:hAnsi="Helvetica" w:cs="Helvetica"/>
          <w:color w:val="343434"/>
          <w:sz w:val="50"/>
          <w:szCs w:val="50"/>
        </w:rPr>
        <w:t>200+ Selenium Interview Questions</w:t>
      </w:r>
    </w:p>
    <w:p w14:paraId="63B7D851"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1EF278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56F99E55"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413BF500"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14:paraId="3432DD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14:paraId="1E75369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14:paraId="11BCA65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14:paraId="0D4501E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2B671F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14:paraId="2E42E64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14:paraId="578A1D6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14:paraId="68977E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RC, And How Does It Talk To A Browser?</w:t>
      </w:r>
    </w:p>
    <w:p w14:paraId="16EEB5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14:paraId="5EB7CA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14:paraId="4BE70A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14:paraId="7981AE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14:paraId="7F017F7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14:paraId="778354C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3.0, And Why Is It Superior </w:t>
      </w:r>
      <w:r>
        <w:rPr>
          <w:rFonts w:ascii="Helvetica" w:hAnsi="Helvetica" w:cs="Helvetica"/>
          <w:color w:val="343434"/>
          <w:sz w:val="42"/>
          <w:szCs w:val="42"/>
          <w:u w:color="3C3C3C"/>
        </w:rPr>
        <w:lastRenderedPageBreak/>
        <w:t>To 2.0?</w:t>
      </w:r>
    </w:p>
    <w:p w14:paraId="0458A68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14:paraId="57F90D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superior to 2.0 because it implemented the W3C specifications for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APIs to make them a global standard.</w:t>
      </w:r>
    </w:p>
    <w:p w14:paraId="0891DC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Latest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Architecture?</w:t>
      </w:r>
    </w:p>
    <w:p w14:paraId="58EED3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Below block diagram explains the latest architecture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w:t>
      </w:r>
    </w:p>
    <w:p w14:paraId="5D3B44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45AD92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Times" w:hAnsi="Times" w:cs="Times"/>
          <w:color w:val="3C3C3C"/>
          <w:sz w:val="32"/>
          <w:szCs w:val="32"/>
          <w:u w:color="3C3C3C"/>
        </w:rPr>
        <w:t>&lt;</w:t>
      </w:r>
      <w:proofErr w:type="spellStart"/>
      <w:r>
        <w:rPr>
          <w:rFonts w:ascii="Times" w:hAnsi="Times" w:cs="Times"/>
          <w:color w:val="3C3C3C"/>
          <w:sz w:val="32"/>
          <w:szCs w:val="32"/>
          <w:u w:color="3C3C3C"/>
        </w:rPr>
        <w:t>img</w:t>
      </w:r>
      <w:proofErr w:type="spellEnd"/>
      <w:r>
        <w:rPr>
          <w:rFonts w:ascii="Times" w:hAnsi="Times" w:cs="Times"/>
          <w:color w:val="3C3C3C"/>
          <w:sz w:val="32"/>
          <w:szCs w:val="32"/>
          <w:u w:color="3C3C3C"/>
        </w:rPr>
        <w:t xml:space="preserve"> class="</w:t>
      </w:r>
      <w:proofErr w:type="spellStart"/>
      <w:r>
        <w:rPr>
          <w:rFonts w:ascii="Times" w:hAnsi="Times" w:cs="Times"/>
          <w:color w:val="3C3C3C"/>
          <w:sz w:val="32"/>
          <w:szCs w:val="32"/>
          <w:u w:color="3C3C3C"/>
        </w:rPr>
        <w:t>aligncenter</w:t>
      </w:r>
      <w:proofErr w:type="spellEnd"/>
      <w:r>
        <w:rPr>
          <w:rFonts w:ascii="Times" w:hAnsi="Times" w:cs="Times"/>
          <w:color w:val="3C3C3C"/>
          <w:sz w:val="32"/>
          <w:szCs w:val="32"/>
          <w:u w:color="3C3C3C"/>
        </w:rPr>
        <w:t xml:space="preserve"> size-full wp-image-7170" src="//cdn.techbeamers.com/wp-content/uploads/2015/08/Selenium-Webdriver-Architecture.png" alt="Selenium </w:t>
      </w:r>
      <w:proofErr w:type="spellStart"/>
      <w:r>
        <w:rPr>
          <w:rFonts w:ascii="Times" w:hAnsi="Times" w:cs="Times"/>
          <w:color w:val="3C3C3C"/>
          <w:sz w:val="32"/>
          <w:szCs w:val="32"/>
          <w:u w:color="3C3C3C"/>
        </w:rPr>
        <w:t>Webdriver</w:t>
      </w:r>
      <w:proofErr w:type="spellEnd"/>
      <w:r>
        <w:rPr>
          <w:rFonts w:ascii="Times" w:hAnsi="Times" w:cs="Times"/>
          <w:color w:val="3C3C3C"/>
          <w:sz w:val="32"/>
          <w:szCs w:val="32"/>
          <w:u w:color="3C3C3C"/>
        </w:rPr>
        <w:t xml:space="preserve"> Architecture" width="537" height="251" srcset="//cdn.techbeamers.com/wp-content/uploads/2015/08/Selenium-Webdriver-Architecture.png 537w,//cdn.techbeamers.com/wp-content/uploads/2015/08/Selenium-Webdriver-Architecture-300x140.png 300w" sizes="(max-width: 537px) 100vw, 537px"&gt;</w:t>
      </w:r>
    </w:p>
    <w:p w14:paraId="2EDAA0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Components Of The Selenium Framework?</w:t>
      </w:r>
    </w:p>
    <w:p w14:paraId="1459AF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14:paraId="4FA6EA39" w14:textId="77777777" w:rsidR="00AF1FD3"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14:paraId="517470F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Firefox</w:t>
      </w:r>
      <w:r w:rsidR="00A274C5">
        <w:rPr>
          <w:rFonts w:ascii="Helvetica" w:hAnsi="Helvetica" w:cs="Helvetica"/>
          <w:color w:val="3C3C3C"/>
          <w:sz w:val="32"/>
          <w:szCs w:val="32"/>
          <w:u w:color="3C3C3C"/>
        </w:rPr>
        <w:t>/chrome</w:t>
      </w:r>
      <w:r>
        <w:rPr>
          <w:rFonts w:ascii="Helvetica" w:hAnsi="Helvetica" w:cs="Helvetica"/>
          <w:color w:val="3C3C3C"/>
          <w:sz w:val="32"/>
          <w:szCs w:val="32"/>
          <w:u w:color="3C3C3C"/>
        </w:rPr>
        <w:t xml:space="preserve"> extension to record and play the user actions performed on a web page.</w:t>
      </w:r>
    </w:p>
    <w:p w14:paraId="7B1E688D" w14:textId="77777777" w:rsidR="00AF1FD3" w:rsidRDefault="00AF1FD3" w:rsidP="00AF1FD3">
      <w:pPr>
        <w:widowControl w:val="0"/>
        <w:autoSpaceDE w:val="0"/>
        <w:autoSpaceDN w:val="0"/>
        <w:adjustRightInd w:val="0"/>
        <w:jc w:val="center"/>
        <w:rPr>
          <w:rFonts w:ascii="Helvetica" w:hAnsi="Helvetica" w:cs="Helvetica"/>
          <w:color w:val="3C3C3C"/>
          <w:sz w:val="32"/>
          <w:szCs w:val="32"/>
          <w:u w:val="single" w:color="3C3C3C"/>
        </w:rPr>
      </w:pPr>
    </w:p>
    <w:p w14:paraId="589DEB99" w14:textId="77777777" w:rsidR="00AF1FD3"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14:paraId="3D64288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14:paraId="46734B49" w14:textId="77777777" w:rsidR="00AF1FD3"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 xml:space="preserve">Selenium </w:t>
      </w:r>
      <w:proofErr w:type="spellStart"/>
      <w:r>
        <w:rPr>
          <w:rFonts w:ascii="Helvetica" w:hAnsi="Helvetica" w:cs="Helvetica"/>
          <w:b/>
          <w:bCs/>
          <w:color w:val="3C3C3C"/>
          <w:sz w:val="32"/>
          <w:szCs w:val="32"/>
          <w:u w:color="3C3C3C"/>
        </w:rPr>
        <w:t>Webdriver</w:t>
      </w:r>
      <w:proofErr w:type="spellEnd"/>
      <w:r>
        <w:rPr>
          <w:rFonts w:ascii="Helvetica" w:hAnsi="Helvetica" w:cs="Helvetica"/>
          <w:b/>
          <w:bCs/>
          <w:color w:val="3C3C3C"/>
          <w:sz w:val="32"/>
          <w:szCs w:val="32"/>
          <w:u w:color="3C3C3C"/>
        </w:rPr>
        <w:t>:</w:t>
      </w:r>
    </w:p>
    <w:p w14:paraId="501C089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are native APIs that directly interact with the browser. They give more control and faster than the RC APIs.</w:t>
      </w:r>
    </w:p>
    <w:p w14:paraId="5E832163" w14:textId="77777777" w:rsidR="00AF1FD3"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Selenium Grid:</w:t>
      </w:r>
    </w:p>
    <w:p w14:paraId="67A4AF3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14:paraId="33E2285F" w14:textId="77777777" w:rsidR="00B50BD1" w:rsidRDefault="00B50BD1" w:rsidP="00AF1FD3">
      <w:pPr>
        <w:widowControl w:val="0"/>
        <w:autoSpaceDE w:val="0"/>
        <w:autoSpaceDN w:val="0"/>
        <w:adjustRightInd w:val="0"/>
        <w:rPr>
          <w:rFonts w:ascii="Helvetica" w:hAnsi="Helvetica" w:cs="Helvetica"/>
          <w:color w:val="3C3C3C"/>
          <w:sz w:val="32"/>
          <w:szCs w:val="32"/>
          <w:u w:color="3C3C3C"/>
        </w:rPr>
      </w:pPr>
    </w:p>
    <w:p w14:paraId="06338D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Benefits Does WebDriver Has Over Selenium RC?</w:t>
      </w:r>
    </w:p>
    <w:p w14:paraId="02B9921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14:paraId="242730B0"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14:paraId="68ED644E"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14:paraId="762E0223"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RC doesn’t provide support for the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browser, whereas the WebDriver has a headless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driver.</w:t>
      </w:r>
    </w:p>
    <w:p w14:paraId="5E14F7F1"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includes a test result generator to produce HTML reports. Web Driver doesn’t have any built-in reporting ability.</w:t>
      </w:r>
    </w:p>
    <w:p w14:paraId="6578C2D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Benefits Of Selenium Automation?</w:t>
      </w:r>
    </w:p>
    <w:p w14:paraId="64D8DB8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14:paraId="6E6B715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14:paraId="2AE7C42A"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14:paraId="185D438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w:t>
      </w:r>
      <w:r>
        <w:rPr>
          <w:rFonts w:ascii="Helvetica" w:hAnsi="Helvetica" w:cs="Helvetica"/>
          <w:color w:val="3C3C3C"/>
          <w:sz w:val="32"/>
          <w:szCs w:val="32"/>
          <w:u w:color="3C3C3C"/>
        </w:rPr>
        <w:lastRenderedPageBreak/>
        <w:t>Selenium.</w:t>
      </w:r>
    </w:p>
    <w:p w14:paraId="4CF40B00"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14:paraId="4956D5F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14:paraId="235C46B2"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14:paraId="2610D0D7"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14:paraId="6E288817" w14:textId="77777777" w:rsidR="0095168B"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14:paraId="23F9DF3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community.</w:t>
      </w:r>
    </w:p>
    <w:p w14:paraId="43F4A9A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14:paraId="1C1E3F3F"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14:paraId="4F6D0E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Some Downsides To Selenium Automation?</w:t>
      </w:r>
    </w:p>
    <w:p w14:paraId="25DFB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14:paraId="13C35AF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Doesn’t support automation of Windows applications</w:t>
      </w:r>
    </w:p>
    <w:p w14:paraId="48855CB1"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14:paraId="3F41DD8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14:paraId="5CDC34BF"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14:paraId="06E05FC7"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14:paraId="68C70758"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14:paraId="3671A1B2"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14:paraId="405504A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Programming Languages Does Selenium Allow To Use?</w:t>
      </w:r>
    </w:p>
    <w:p w14:paraId="189F5B9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 the following programming languages.</w:t>
      </w:r>
    </w:p>
    <w:p w14:paraId="3489BE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14:paraId="235EC82A"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14:paraId="0631B08E"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14:paraId="3B4EDB07"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JavaScript</w:t>
      </w:r>
    </w:p>
    <w:p w14:paraId="5B357229"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14:paraId="2C6967D6"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14:paraId="62C147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14:paraId="2BE19DC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14:paraId="096F64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14:paraId="117C5BC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14:paraId="6AD8D82C"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14:paraId="1BEA00C1"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14:paraId="7B2BADD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14:paraId="55B85CF4"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14:paraId="1CD2ECA9"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14:paraId="62CDD81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Types Of Cases Can You Automate With Selenium?</w:t>
      </w:r>
    </w:p>
    <w:p w14:paraId="0DE73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14:paraId="79794005"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14:paraId="3B99EB57"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14:paraId="1AE6354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14:paraId="0C95F7DA"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14:paraId="7052159F"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14:paraId="18147424"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End-to-end test cases</w:t>
      </w:r>
    </w:p>
    <w:p w14:paraId="63B85AD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14:paraId="3281310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Integration tests</w:t>
      </w:r>
    </w:p>
    <w:p w14:paraId="21420A3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14:paraId="7D8DEC4A" w14:textId="77777777" w:rsidR="00202573"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48AEC1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Can You Use Selenium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Testing Rest API Or Web Services?</w:t>
      </w:r>
    </w:p>
    <w:p w14:paraId="7349E2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14:paraId="748C7062"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4AC0460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The Different Types Of Web Driver </w:t>
      </w:r>
      <w:r>
        <w:rPr>
          <w:rFonts w:ascii="Helvetica" w:hAnsi="Helvetica" w:cs="Helvetica"/>
          <w:color w:val="343434"/>
          <w:sz w:val="42"/>
          <w:szCs w:val="42"/>
          <w:u w:color="3C3C3C"/>
        </w:rPr>
        <w:lastRenderedPageBreak/>
        <w:t>APIs Supported In Selenium?</w:t>
      </w:r>
    </w:p>
    <w:p w14:paraId="4D4B6012" w14:textId="77777777" w:rsidR="00D160D0" w:rsidRDefault="00D160D0" w:rsidP="00AF1FD3">
      <w:pPr>
        <w:widowControl w:val="0"/>
        <w:autoSpaceDE w:val="0"/>
        <w:autoSpaceDN w:val="0"/>
        <w:adjustRightInd w:val="0"/>
        <w:rPr>
          <w:rFonts w:ascii="Helvetica" w:hAnsi="Helvetica" w:cs="Helvetica"/>
          <w:color w:val="343434"/>
          <w:sz w:val="42"/>
          <w:szCs w:val="42"/>
          <w:u w:color="3C3C3C"/>
        </w:rPr>
      </w:pPr>
    </w:p>
    <w:p w14:paraId="5FB17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14:paraId="354CAE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14:paraId="59D95125"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Gecko Driver (a.k.a. </w:t>
      </w:r>
      <w:proofErr w:type="spellStart"/>
      <w:r>
        <w:rPr>
          <w:rFonts w:ascii="Helvetica" w:hAnsi="Helvetica" w:cs="Helvetica"/>
          <w:color w:val="3C3C3C"/>
          <w:sz w:val="32"/>
          <w:szCs w:val="32"/>
          <w:u w:color="3C3C3C"/>
        </w:rPr>
        <w:t>Marinetto</w:t>
      </w:r>
      <w:proofErr w:type="spell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 Firefox</w:t>
      </w:r>
    </w:p>
    <w:p w14:paraId="010ADE46"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Microsoft WebDriver (a.k.a. Edge) | </w:t>
      </w:r>
      <w:proofErr w:type="spellStart"/>
      <w:r>
        <w:rPr>
          <w:rFonts w:ascii="Helvetica" w:hAnsi="Helvetica" w:cs="Helvetica"/>
          <w:color w:val="3C3C3C"/>
          <w:sz w:val="32"/>
          <w:szCs w:val="32"/>
          <w:u w:color="3C3C3C"/>
        </w:rPr>
        <w:t>InternetExplorerDriver</w:t>
      </w:r>
      <w:proofErr w:type="spellEnd"/>
      <w:r>
        <w:rPr>
          <w:rFonts w:ascii="Helvetica" w:hAnsi="Helvetica" w:cs="Helvetica"/>
          <w:color w:val="3C3C3C"/>
          <w:sz w:val="32"/>
          <w:szCs w:val="32"/>
          <w:u w:color="3C3C3C"/>
        </w:rPr>
        <w:t>() | IE</w:t>
      </w:r>
    </w:p>
    <w:p w14:paraId="18FDD123"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Google Chrome Driver |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 Chrome</w:t>
      </w:r>
    </w:p>
    <w:p w14:paraId="5C4CFDE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HTML Unit Driver | </w:t>
      </w:r>
      <w:proofErr w:type="spellStart"/>
      <w:r>
        <w:rPr>
          <w:rFonts w:ascii="Helvetica" w:hAnsi="Helvetica" w:cs="Helvetica"/>
          <w:color w:val="3C3C3C"/>
          <w:sz w:val="32"/>
          <w:szCs w:val="32"/>
          <w:u w:color="3C3C3C"/>
        </w:rPr>
        <w:t>WebClient</w:t>
      </w:r>
      <w:proofErr w:type="spellEnd"/>
      <w:r>
        <w:rPr>
          <w:rFonts w:ascii="Helvetica" w:hAnsi="Helvetica" w:cs="Helvetica"/>
          <w:color w:val="3C3C3C"/>
          <w:sz w:val="32"/>
          <w:szCs w:val="32"/>
          <w:u w:color="3C3C3C"/>
        </w:rPr>
        <w:t>() | {Chrome, FF, IE}</w:t>
      </w:r>
    </w:p>
    <w:p w14:paraId="10B5C2F4"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OperaChromium</w:t>
      </w:r>
      <w:proofErr w:type="spellEnd"/>
      <w:r>
        <w:rPr>
          <w:rFonts w:ascii="Helvetica" w:hAnsi="Helvetica" w:cs="Helvetica"/>
          <w:color w:val="3C3C3C"/>
          <w:sz w:val="32"/>
          <w:szCs w:val="32"/>
          <w:u w:color="3C3C3C"/>
        </w:rPr>
        <w:t xml:space="preserve"> Driver |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 Opera</w:t>
      </w:r>
    </w:p>
    <w:p w14:paraId="2804CAA2"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Safari Driver | </w:t>
      </w:r>
      <w:proofErr w:type="spell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 | Safari</w:t>
      </w:r>
    </w:p>
    <w:p w14:paraId="5ADE60F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Android Driver, </w:t>
      </w:r>
      <w:proofErr w:type="spellStart"/>
      <w:r>
        <w:rPr>
          <w:rFonts w:ascii="Helvetica" w:hAnsi="Helvetica" w:cs="Helvetica"/>
          <w:color w:val="3C3C3C"/>
          <w:sz w:val="32"/>
          <w:szCs w:val="32"/>
          <w:u w:color="3C3C3C"/>
        </w:rPr>
        <w:t>AndroidDriver</w:t>
      </w:r>
      <w:proofErr w:type="spellEnd"/>
      <w:r>
        <w:rPr>
          <w:rFonts w:ascii="Helvetica" w:hAnsi="Helvetica" w:cs="Helvetica"/>
          <w:color w:val="3C3C3C"/>
          <w:sz w:val="32"/>
          <w:szCs w:val="32"/>
          <w:u w:color="3C3C3C"/>
        </w:rPr>
        <w:t>() | Android browser</w:t>
      </w:r>
    </w:p>
    <w:p w14:paraId="203B0C2C"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Driver | </w:t>
      </w:r>
      <w:proofErr w:type="spellStart"/>
      <w:r>
        <w:rPr>
          <w:rFonts w:ascii="Helvetica" w:hAnsi="Helvetica" w:cs="Helvetica"/>
          <w:color w:val="3C3C3C"/>
          <w:sz w:val="32"/>
          <w:szCs w:val="32"/>
          <w:u w:color="3C3C3C"/>
        </w:rPr>
        <w:t>IOSDriver</w:t>
      </w:r>
      <w:proofErr w:type="spell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browser</w:t>
      </w:r>
    </w:p>
    <w:p w14:paraId="144EB40D"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 | ALL</w:t>
      </w:r>
    </w:p>
    <w:p w14:paraId="2A5E15D0" w14:textId="77777777" w:rsidR="00D160D0" w:rsidRDefault="00D160D0" w:rsidP="00D160D0">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7677A42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Of The WebDriver APIs Is The Fastest, And Why?</w:t>
      </w:r>
    </w:p>
    <w:p w14:paraId="66E152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none other than the </w:t>
      </w:r>
      <w:proofErr w:type="spellStart"/>
      <w:r>
        <w:rPr>
          <w:rFonts w:ascii="Helvetica" w:hAnsi="Helvetica" w:cs="Helvetica"/>
          <w:color w:val="3C3C3C"/>
          <w:sz w:val="32"/>
          <w:szCs w:val="32"/>
          <w:u w:color="3C3C3C"/>
        </w:rPr>
        <w:t>HTMLUnitDriver</w:t>
      </w:r>
      <w:proofErr w:type="spellEnd"/>
      <w:r>
        <w:rPr>
          <w:rFonts w:ascii="Helvetica" w:hAnsi="Helvetica" w:cs="Helvetica"/>
          <w:color w:val="3C3C3C"/>
          <w:sz w:val="32"/>
          <w:szCs w:val="32"/>
          <w:u w:color="3C3C3C"/>
        </w:rPr>
        <w:t>, which is faster than all of its counterparts.</w:t>
      </w:r>
    </w:p>
    <w:p w14:paraId="6D38D6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proofErr w:type="spellStart"/>
      <w:r>
        <w:rPr>
          <w:rFonts w:ascii="Helvetica" w:hAnsi="Helvetica" w:cs="Helvetica"/>
          <w:b/>
          <w:bCs/>
          <w:color w:val="3C3C3C"/>
          <w:sz w:val="32"/>
          <w:szCs w:val="32"/>
          <w:u w:color="3C3C3C"/>
        </w:rPr>
        <w:t>HTMLUnitDriver</w:t>
      </w:r>
      <w:proofErr w:type="spellEnd"/>
      <w:r>
        <w:rPr>
          <w:rFonts w:ascii="Helvetica" w:hAnsi="Helvetica" w:cs="Helvetica"/>
          <w:color w:val="3C3C3C"/>
          <w:sz w:val="32"/>
          <w:szCs w:val="32"/>
          <w:u w:color="3C3C3C"/>
        </w:rPr>
        <w:t xml:space="preserve"> doesn’t execute in the browser. It employs a simple HTTP request-response mechanism for test case execution.</w:t>
      </w:r>
    </w:p>
    <w:p w14:paraId="38778D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method is far quicker than starting a browser to carry out test execution.</w:t>
      </w:r>
    </w:p>
    <w:p w14:paraId="5D7D5CDE"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2D608EE9"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C574773"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B5CF991"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8DF140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14:paraId="510F4C9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is a trendy Firefox </w:t>
      </w:r>
      <w:r w:rsidR="00202436">
        <w:rPr>
          <w:rFonts w:ascii="Helvetica" w:hAnsi="Helvetica" w:cs="Helvetica"/>
          <w:color w:val="3C3C3C"/>
          <w:sz w:val="32"/>
          <w:szCs w:val="32"/>
          <w:u w:color="3C3C3C"/>
        </w:rPr>
        <w:t xml:space="preserve">/CHROME </w:t>
      </w:r>
      <w:r>
        <w:rPr>
          <w:rFonts w:ascii="Helvetica" w:hAnsi="Helvetica" w:cs="Helvetica"/>
          <w:color w:val="3C3C3C"/>
          <w:sz w:val="32"/>
          <w:szCs w:val="3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Shinya </w:t>
      </w:r>
      <w:proofErr w:type="spellStart"/>
      <w:r>
        <w:rPr>
          <w:rFonts w:ascii="Helvetica" w:hAnsi="Helvetica" w:cs="Helvetica"/>
          <w:color w:val="3C3C3C"/>
          <w:sz w:val="32"/>
          <w:szCs w:val="32"/>
          <w:u w:color="3C3C3C"/>
        </w:rPr>
        <w:t>Kasatani</w:t>
      </w:r>
      <w:proofErr w:type="spellEnd"/>
      <w:r>
        <w:rPr>
          <w:rFonts w:ascii="Helvetica" w:hAnsi="Helvetica" w:cs="Helvetica"/>
          <w:color w:val="3C3C3C"/>
          <w:sz w:val="32"/>
          <w:szCs w:val="32"/>
          <w:u w:color="3C3C3C"/>
        </w:rPr>
        <w:t xml:space="preserve"> was the developer who created the Selenium IDE. The idea crossed his mind while he was investigating the </w:t>
      </w:r>
      <w:r>
        <w:rPr>
          <w:rFonts w:ascii="Helvetica" w:hAnsi="Helvetica" w:cs="Helvetica"/>
          <w:color w:val="3C3C3C"/>
          <w:sz w:val="32"/>
          <w:szCs w:val="32"/>
          <w:u w:color="3C3C3C"/>
        </w:rPr>
        <w:lastRenderedPageBreak/>
        <w:t>JavaScript code inside the Selenium core. He then did a proof of concept and developed it into a full-fledged IDE.</w:t>
      </w:r>
    </w:p>
    <w:p w14:paraId="65C5D17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Selenese</w:t>
      </w:r>
      <w:proofErr w:type="spellEnd"/>
      <w:r>
        <w:rPr>
          <w:rFonts w:ascii="Helvetica" w:hAnsi="Helvetica" w:cs="Helvetica"/>
          <w:color w:val="343434"/>
          <w:sz w:val="42"/>
          <w:szCs w:val="42"/>
          <w:u w:color="3C3C3C"/>
        </w:rPr>
        <w:t>?</w:t>
      </w:r>
    </w:p>
    <w:p w14:paraId="710147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has a built-in linguistic system known as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 It is a collection of Selenium commands to perform actions on a web page.</w:t>
      </w:r>
    </w:p>
    <w:p w14:paraId="591A227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it can detect broken links on a page, check the presence of a web element, Ajax, JavaScript alerts, and a lot more. There are mainly three types of command in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w:t>
      </w:r>
    </w:p>
    <w:p w14:paraId="5AA98EBE"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14:paraId="35D5E27F"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w:t>
      </w:r>
      <w:proofErr w:type="spellStart"/>
      <w:r>
        <w:rPr>
          <w:rFonts w:ascii="Helvetica" w:hAnsi="Helvetica" w:cs="Helvetica"/>
          <w:color w:val="3C3C3C"/>
          <w:sz w:val="32"/>
          <w:szCs w:val="32"/>
          <w:u w:color="3C3C3C"/>
        </w:rPr>
        <w:t>storeTextPresent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storeElementPresent</w:t>
      </w:r>
      <w:proofErr w:type="spellEnd"/>
      <w:r>
        <w:rPr>
          <w:rFonts w:ascii="Helvetica" w:hAnsi="Helvetica" w:cs="Helvetica"/>
          <w:color w:val="3C3C3C"/>
          <w:sz w:val="32"/>
          <w:szCs w:val="32"/>
          <w:u w:color="3C3C3C"/>
        </w:rPr>
        <w:t xml:space="preserve"> etc.</w:t>
      </w:r>
    </w:p>
    <w:p w14:paraId="695EE2F3"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14:paraId="783562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17CE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60D3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14:paraId="24AB7E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31F0604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6DAA39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14:paraId="367E9F1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14:paraId="32A9C74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14:paraId="364E3EFD"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72D34E1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F67D4E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3D60324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Pros/Benefits Of Using Selenium Grid?</w:t>
      </w:r>
    </w:p>
    <w:p w14:paraId="2E75D8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a no. of benefits of using the Selenium Grid.</w:t>
      </w:r>
    </w:p>
    <w:p w14:paraId="79F08FD9"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14:paraId="1CCB6455"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14:paraId="41D4C4F4"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14:paraId="1A94A7B3" w14:textId="77777777" w:rsidR="004857D4"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3F2367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Hub Do In Selenium Grid?</w:t>
      </w:r>
    </w:p>
    <w:p w14:paraId="0E1FAB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14:paraId="6FEFF4F1"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6394A880"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5911268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Node Do In Selenium Grid?</w:t>
      </w:r>
    </w:p>
    <w:p w14:paraId="01FF85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438415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Bind A Node To Selenium Grid?</w:t>
      </w:r>
    </w:p>
    <w:p w14:paraId="3D2EC2F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14:paraId="45F9CE27"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14:paraId="1B667AE6" w14:textId="77777777" w:rsidR="004857D4" w:rsidRDefault="004857D4" w:rsidP="00AF1FD3">
      <w:pPr>
        <w:widowControl w:val="0"/>
        <w:autoSpaceDE w:val="0"/>
        <w:autoSpaceDN w:val="0"/>
        <w:adjustRightInd w:val="0"/>
        <w:rPr>
          <w:rFonts w:ascii="Courier" w:hAnsi="Courier" w:cs="Courier"/>
          <w:color w:val="730002"/>
          <w:sz w:val="32"/>
          <w:szCs w:val="32"/>
          <w:u w:color="3C3C3C"/>
        </w:rPr>
      </w:pPr>
    </w:p>
    <w:p w14:paraId="45857D08" w14:textId="77777777" w:rsidR="004857D4" w:rsidRDefault="004857D4" w:rsidP="00AF1FD3">
      <w:pPr>
        <w:widowControl w:val="0"/>
        <w:autoSpaceDE w:val="0"/>
        <w:autoSpaceDN w:val="0"/>
        <w:adjustRightInd w:val="0"/>
        <w:rPr>
          <w:rFonts w:ascii="Courier" w:hAnsi="Courier" w:cs="Courier"/>
          <w:color w:val="343434"/>
          <w:sz w:val="32"/>
          <w:szCs w:val="32"/>
          <w:u w:color="3C3C3C"/>
        </w:rPr>
      </w:pPr>
    </w:p>
    <w:p w14:paraId="2D1A6D9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Of Java, C-Sharp, Or Ruby Can We Use With Selenium Grid?</w:t>
      </w:r>
    </w:p>
    <w:p w14:paraId="69EAA027"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using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to utilize the Selenium grid features.</w:t>
      </w:r>
    </w:p>
    <w:p w14:paraId="690EECC1"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C-Sharp:</w:t>
      </w:r>
      <w:r>
        <w:rPr>
          <w:rFonts w:ascii="Helvetica" w:hAnsi="Helvetica" w:cs="Helvetica"/>
          <w:color w:val="3C3C3C"/>
          <w:sz w:val="32"/>
          <w:szCs w:val="32"/>
          <w:u w:color="3C3C3C"/>
        </w:rPr>
        <w:t> Yes, we can. We need to use “</w:t>
      </w:r>
      <w:proofErr w:type="spellStart"/>
      <w:r>
        <w:rPr>
          <w:rFonts w:ascii="Helvetica" w:hAnsi="Helvetica" w:cs="Helvetica"/>
          <w:color w:val="3C3C3C"/>
          <w:sz w:val="32"/>
          <w:szCs w:val="32"/>
          <w:u w:color="3C3C3C"/>
        </w:rPr>
        <w:t>Gallio</w:t>
      </w:r>
      <w:proofErr w:type="spellEnd"/>
      <w:r>
        <w:rPr>
          <w:rFonts w:ascii="Helvetica" w:hAnsi="Helvetica" w:cs="Helvetica"/>
          <w:color w:val="3C3C3C"/>
          <w:sz w:val="32"/>
          <w:szCs w:val="32"/>
          <w:u w:color="3C3C3C"/>
        </w:rPr>
        <w:t>” to run our tests concurrently in the grid.</w:t>
      </w:r>
    </w:p>
    <w:p w14:paraId="7C9D9A3A"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Ruby:</w:t>
      </w:r>
      <w:r>
        <w:rPr>
          <w:rFonts w:ascii="Helvetica" w:hAnsi="Helvetica" w:cs="Helvetica"/>
          <w:color w:val="3C3C3C"/>
          <w:sz w:val="32"/>
          <w:szCs w:val="32"/>
          <w:u w:color="3C3C3C"/>
        </w:rPr>
        <w:t xml:space="preserve"> Yes, we can. We’ll use the “</w:t>
      </w:r>
      <w:proofErr w:type="spellStart"/>
      <w:r>
        <w:rPr>
          <w:rFonts w:ascii="Helvetica" w:hAnsi="Helvetica" w:cs="Helvetica"/>
          <w:color w:val="3C3C3C"/>
          <w:sz w:val="32"/>
          <w:szCs w:val="32"/>
          <w:u w:color="3C3C3C"/>
        </w:rPr>
        <w:t>DeepTest</w:t>
      </w:r>
      <w:proofErr w:type="spellEnd"/>
      <w:r>
        <w:rPr>
          <w:rFonts w:ascii="Helvetica" w:hAnsi="Helvetica" w:cs="Helvetica"/>
          <w:color w:val="3C3C3C"/>
          <w:sz w:val="32"/>
          <w:szCs w:val="32"/>
          <w:u w:color="3C3C3C"/>
        </w:rPr>
        <w:t>” to distribute our tests across the grid.</w:t>
      </w:r>
    </w:p>
    <w:p w14:paraId="45329569"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09ABE2D"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B7EA6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Selenium Grid Extras? What Additional Features Does It Add To Selenium Grid?</w:t>
      </w:r>
    </w:p>
    <w:p w14:paraId="14D1FA3D"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5679C1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14:paraId="1813D9D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14:paraId="4C998352"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14:paraId="384FB5AF"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14:paraId="64F9CCB2"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14:paraId="5E2EA580"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14:paraId="3E8FFB5D"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14:paraId="34AAECC9"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14:paraId="1C4AB83C"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14:paraId="798A87C5"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Centrally manage the configuration of all nodes</w:t>
      </w:r>
    </w:p>
    <w:p w14:paraId="528796B0"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14:paraId="36ACBD2C"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BE215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Difference Between </w:t>
      </w:r>
      <w:proofErr w:type="spellStart"/>
      <w:r>
        <w:rPr>
          <w:rFonts w:ascii="Helvetica" w:hAnsi="Helvetica" w:cs="Helvetica"/>
          <w:color w:val="343434"/>
          <w:sz w:val="42"/>
          <w:szCs w:val="42"/>
          <w:u w:color="3C3C3C"/>
        </w:rPr>
        <w:t>MaxSessions</w:t>
      </w:r>
      <w:proofErr w:type="spellEnd"/>
      <w:r>
        <w:rPr>
          <w:rFonts w:ascii="Helvetica" w:hAnsi="Helvetica" w:cs="Helvetica"/>
          <w:color w:val="343434"/>
          <w:sz w:val="42"/>
          <w:szCs w:val="42"/>
          <w:u w:color="3C3C3C"/>
        </w:rPr>
        <w:t xml:space="preserve"> Vs. </w:t>
      </w:r>
      <w:proofErr w:type="spellStart"/>
      <w:r>
        <w:rPr>
          <w:rFonts w:ascii="Helvetica" w:hAnsi="Helvetica" w:cs="Helvetica"/>
          <w:color w:val="343434"/>
          <w:sz w:val="42"/>
          <w:szCs w:val="42"/>
          <w:u w:color="3C3C3C"/>
        </w:rPr>
        <w:t>MaxInstances</w:t>
      </w:r>
      <w:proofErr w:type="spellEnd"/>
      <w:r>
        <w:rPr>
          <w:rFonts w:ascii="Helvetica" w:hAnsi="Helvetica" w:cs="Helvetica"/>
          <w:color w:val="343434"/>
          <w:sz w:val="42"/>
          <w:szCs w:val="42"/>
          <w:u w:color="3C3C3C"/>
        </w:rPr>
        <w:t xml:space="preserve"> Properties Of Selenium Grid?</w:t>
      </w:r>
    </w:p>
    <w:p w14:paraId="4B658B3F"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119BD9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w:t>
      </w:r>
      <w:proofErr w:type="spellStart"/>
      <w:r>
        <w:rPr>
          <w:rFonts w:ascii="Helvetica" w:hAnsi="Helvetica" w:cs="Helvetica"/>
          <w:color w:val="3C3C3C"/>
          <w:sz w:val="32"/>
          <w:szCs w:val="32"/>
          <w:u w:color="3C3C3C"/>
        </w:rPr>
        <w:t>MaxSessions</w:t>
      </w:r>
      <w:proofErr w:type="spellEnd"/>
      <w:r>
        <w:rPr>
          <w:rFonts w:ascii="Helvetica" w:hAnsi="Helvetica" w:cs="Helvetica"/>
          <w:color w:val="3C3C3C"/>
          <w:sz w:val="32"/>
          <w:szCs w:val="32"/>
          <w:u w:color="3C3C3C"/>
        </w:rPr>
        <w:t xml:space="preserve"> vs.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Let’s understand the difference with clarity.</w:t>
      </w:r>
    </w:p>
    <w:p w14:paraId="22E3FBB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1F3D0D8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1. </w:t>
      </w:r>
      <w:proofErr w:type="spellStart"/>
      <w:r>
        <w:rPr>
          <w:rFonts w:ascii="Helvetica" w:hAnsi="Helvetica" w:cs="Helvetica"/>
          <w:b/>
          <w:bCs/>
          <w:color w:val="3C3C3C"/>
          <w:sz w:val="32"/>
          <w:szCs w:val="32"/>
          <w:u w:color="3C3C3C"/>
        </w:rPr>
        <w:t>MaxInstances</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is the no. of browser instances (of the same versions) that can run on the remote machine. Check the below commands.</w:t>
      </w:r>
    </w:p>
    <w:p w14:paraId="043BB5C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roofErr w:type="spellStart"/>
      <w:r>
        <w:rPr>
          <w:rFonts w:ascii="Courier" w:hAnsi="Courier" w:cs="Courier"/>
          <w:color w:val="343434"/>
          <w:sz w:val="32"/>
          <w:szCs w:val="32"/>
          <w:u w:color="3C3C3C"/>
        </w:rPr>
        <w:lastRenderedPageBreak/>
        <w:t>browserName</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firefox</w:t>
      </w:r>
      <w:proofErr w:type="gramStart"/>
      <w:r>
        <w:rPr>
          <w:rFonts w:ascii="Courier" w:hAnsi="Courier" w:cs="Courier"/>
          <w:color w:val="535502"/>
          <w:sz w:val="32"/>
          <w:szCs w:val="32"/>
          <w:u w:color="3C3C3C"/>
        </w:rPr>
        <w:t>,</w:t>
      </w:r>
      <w:r>
        <w:rPr>
          <w:rFonts w:ascii="Courier" w:hAnsi="Courier" w:cs="Courier"/>
          <w:color w:val="343434"/>
          <w:sz w:val="32"/>
          <w:szCs w:val="32"/>
          <w:u w:color="3C3C3C"/>
        </w:rPr>
        <w:t>version</w:t>
      </w:r>
      <w:proofErr w:type="spellEnd"/>
      <w:proofErr w:type="gramEnd"/>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1BA4C33" w14:textId="77777777" w:rsidR="004857D4"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
    <w:p w14:paraId="6309E20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browserName</w:t>
      </w:r>
      <w:r>
        <w:rPr>
          <w:rFonts w:ascii="Courier" w:hAnsi="Courier" w:cs="Courier"/>
          <w:color w:val="535502"/>
          <w:sz w:val="32"/>
          <w:szCs w:val="32"/>
          <w:u w:color="3C3C3C"/>
        </w:rPr>
        <w:t>=</w:t>
      </w:r>
      <w:proofErr w:type="gramEnd"/>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D30BB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14:paraId="2185AFE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0BA0F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2. </w:t>
      </w:r>
      <w:proofErr w:type="spellStart"/>
      <w:r>
        <w:rPr>
          <w:rFonts w:ascii="Helvetica" w:hAnsi="Helvetica" w:cs="Helvetica"/>
          <w:b/>
          <w:bCs/>
          <w:color w:val="3C3C3C"/>
          <w:sz w:val="32"/>
          <w:szCs w:val="32"/>
          <w:u w:color="3C3C3C"/>
        </w:rPr>
        <w:t>MaxSession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dictates how many browsers (independent of the type &amp; version) can run concurrently on the remote machine. It supersedes the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setting.</w:t>
      </w:r>
    </w:p>
    <w:p w14:paraId="1CE7FE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w:t>
      </w:r>
      <w:proofErr w:type="spellStart"/>
      <w:r>
        <w:rPr>
          <w:rFonts w:ascii="Helvetica" w:hAnsi="Helvetica" w:cs="Helvetica"/>
          <w:color w:val="3C3C3C"/>
          <w:sz w:val="32"/>
          <w:szCs w:val="32"/>
          <w:u w:color="3C3C3C"/>
        </w:rPr>
        <w:t>maxSession</w:t>
      </w:r>
      <w:proofErr w:type="spellEnd"/>
      <w:r>
        <w:rPr>
          <w:rFonts w:ascii="Helvetica" w:hAnsi="Helvetica" w:cs="Helvetica"/>
          <w:color w:val="3C3C3C"/>
          <w:sz w:val="32"/>
          <w:szCs w:val="32"/>
          <w:u w:color="3C3C3C"/>
        </w:rPr>
        <w:t>” is one, then no more than a single browser would run. While its value is two, then any of these combinations (2FF, 2IE, 1FF+1IE) can run at a time.</w:t>
      </w:r>
    </w:p>
    <w:p w14:paraId="0B170AA3"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0DFFCD8F"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97D9F39"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[Locators Related]</w:t>
      </w:r>
    </w:p>
    <w:p w14:paraId="535210FE"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0E62BE76"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7D3174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Locators Selenium Supports?</w:t>
      </w:r>
    </w:p>
    <w:p w14:paraId="6D5714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14:paraId="40B2B20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14:paraId="226396B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14:paraId="619A002F"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14:paraId="6C06082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14:paraId="3E72B9E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14:paraId="5252733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TagName</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HTML tags to locate web elements</w:t>
      </w:r>
    </w:p>
    <w:p w14:paraId="401AC37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LinkText</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anchor text to locate web elements</w:t>
      </w:r>
    </w:p>
    <w:p w14:paraId="5DC9BF2A"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14:paraId="1FB78FAB"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600F4BB1"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5D7A476"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CCD1090" w14:textId="77777777" w:rsidR="00AF1FD3" w:rsidRPr="004857D4" w:rsidRDefault="00AF1FD3" w:rsidP="00AF1FD3">
      <w:pPr>
        <w:widowControl w:val="0"/>
        <w:autoSpaceDE w:val="0"/>
        <w:autoSpaceDN w:val="0"/>
        <w:adjustRightInd w:val="0"/>
        <w:rPr>
          <w:rFonts w:ascii="Helvetica" w:hAnsi="Helvetica" w:cs="Helvetica"/>
          <w:b/>
          <w:color w:val="343434"/>
          <w:sz w:val="42"/>
          <w:szCs w:val="42"/>
          <w:u w:color="3C3C3C"/>
        </w:rPr>
      </w:pPr>
      <w:r w:rsidRPr="004857D4">
        <w:rPr>
          <w:rFonts w:ascii="Helvetica" w:hAnsi="Helvetica" w:cs="Helvetica"/>
          <w:b/>
          <w:color w:val="343434"/>
          <w:sz w:val="42"/>
          <w:szCs w:val="42"/>
          <w:u w:color="3C3C3C"/>
        </w:rPr>
        <w:lastRenderedPageBreak/>
        <w:t>Which Of The Id, Name, XPath, Or CSS Selector Should You Use?</w:t>
      </w:r>
    </w:p>
    <w:p w14:paraId="62017260"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6C8DB5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 page has unique names or identifiers available, then we should use them.</w:t>
      </w:r>
    </w:p>
    <w:p w14:paraId="1380724A"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1AD47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14:paraId="2FA9DD7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2A220A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14:paraId="40CC961E"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03A7CDC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14:paraId="578CF1D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14:paraId="55270D6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56397CF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works by navigating through the DOM elements and attributes to locate the target object. For example – a text box or a button or checkboxes.</w:t>
      </w:r>
    </w:p>
    <w:p w14:paraId="767BB5B7"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02F7313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14:paraId="60277E51"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625CEE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Single Slash “/” Mean In XPath?</w:t>
      </w:r>
    </w:p>
    <w:p w14:paraId="537E7C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14:paraId="3674A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14:paraId="3428B7CB"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/html/body/div/</w:t>
      </w:r>
      <w:proofErr w:type="gramStart"/>
      <w:r>
        <w:rPr>
          <w:rFonts w:ascii="Helvetica" w:hAnsi="Helvetica" w:cs="Helvetica"/>
          <w:color w:val="3C3C3C"/>
          <w:sz w:val="32"/>
          <w:szCs w:val="32"/>
          <w:u w:color="3C3C3C"/>
        </w:rPr>
        <w:t>div[</w:t>
      </w:r>
      <w:proofErr w:type="gramEnd"/>
      <w:r>
        <w:rPr>
          <w:rFonts w:ascii="Helvetica" w:hAnsi="Helvetica" w:cs="Helvetica"/>
          <w:color w:val="3C3C3C"/>
          <w:sz w:val="32"/>
          <w:szCs w:val="32"/>
          <w:u w:color="3C3C3C"/>
        </w:rPr>
        <w:t>2]/input</w:t>
      </w:r>
    </w:p>
    <w:p w14:paraId="191FA9A9"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EBC73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Does A Double Slash “//” Mean In XPath?</w:t>
      </w:r>
    </w:p>
    <w:p w14:paraId="4EB0EE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14:paraId="74AB50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14:paraId="6B3E541D"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14:paraId="512DD88A"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6D917A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An Absolute XPath, Explain With Example?</w:t>
      </w:r>
    </w:p>
    <w:p w14:paraId="316D1C43"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41E211D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14:paraId="18D2C38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proofErr w:type="gramStart"/>
      <w:r>
        <w:rPr>
          <w:rFonts w:ascii="Courier" w:hAnsi="Courier" w:cs="Courier"/>
          <w:color w:val="343434"/>
          <w:sz w:val="32"/>
          <w:szCs w:val="32"/>
          <w:u w:color="3C3C3C"/>
        </w:rPr>
        <w:t>div</w:t>
      </w:r>
      <w:r>
        <w:rPr>
          <w:rFonts w:ascii="Courier" w:hAnsi="Courier" w:cs="Courier"/>
          <w:color w:val="535502"/>
          <w:sz w:val="32"/>
          <w:szCs w:val="32"/>
          <w:u w:color="3C3C3C"/>
        </w:rPr>
        <w:t>[</w:t>
      </w:r>
      <w:proofErr w:type="gramEnd"/>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proofErr w:type="spellStart"/>
      <w:r>
        <w:rPr>
          <w:rFonts w:ascii="Courier" w:hAnsi="Courier" w:cs="Courier"/>
          <w:color w:val="343434"/>
          <w:sz w:val="32"/>
          <w:szCs w:val="32"/>
          <w:u w:color="3C3C3C"/>
        </w:rPr>
        <w:t>tbody</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14:paraId="68A4509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02B460F7"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5CF8885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Relative XPath, Explain With Example?</w:t>
      </w:r>
    </w:p>
    <w:p w14:paraId="45947789"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6BBA97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t>
      </w:r>
      <w:r w:rsidR="00BF5FB6">
        <w:rPr>
          <w:rFonts w:ascii="Courier" w:hAnsi="Courier" w:cs="Courier"/>
          <w:color w:val="730002"/>
          <w:sz w:val="32"/>
          <w:szCs w:val="32"/>
          <w:u w:color="3C3C3C"/>
        </w:rPr>
        <w:t>div</w:t>
      </w:r>
      <w:r>
        <w:rPr>
          <w:rFonts w:ascii="Courier" w:hAnsi="Courier" w:cs="Courier"/>
          <w:color w:val="730002"/>
          <w:sz w:val="32"/>
          <w:szCs w:val="32"/>
          <w:u w:color="3C3C3C"/>
        </w:rPr>
        <w:t>[@id=</w:t>
      </w:r>
      <w:r w:rsidR="00BF5FB6">
        <w:rPr>
          <w:rFonts w:ascii="Courier" w:hAnsi="Courier" w:cs="Courier"/>
          <w:color w:val="730002"/>
          <w:sz w:val="32"/>
          <w:szCs w:val="32"/>
          <w:u w:color="3C3C3C"/>
        </w:rPr>
        <w:t>app</w:t>
      </w:r>
      <w:r>
        <w:rPr>
          <w:rFonts w:ascii="Courier" w:hAnsi="Courier" w:cs="Courier"/>
          <w:color w:val="730002"/>
          <w:sz w:val="32"/>
          <w:szCs w:val="32"/>
          <w:u w:color="3C3C3C"/>
        </w:rPr>
        <w:t>]</w:t>
      </w:r>
    </w:p>
    <w:p w14:paraId="23487D6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Locate An Element By Partially Comparing Its Attributes In XPath?</w:t>
      </w:r>
    </w:p>
    <w:p w14:paraId="2F002BCB"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349CCD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XPath supports the </w:t>
      </w:r>
      <w:proofErr w:type="gramStart"/>
      <w:r>
        <w:rPr>
          <w:rFonts w:ascii="Helvetica" w:hAnsi="Helvetica" w:cs="Helvetica"/>
          <w:color w:val="3C3C3C"/>
          <w:sz w:val="32"/>
          <w:szCs w:val="32"/>
          <w:u w:color="3C3C3C"/>
        </w:rPr>
        <w:t>contains(</w:t>
      </w:r>
      <w:proofErr w:type="gramEnd"/>
      <w:r>
        <w:rPr>
          <w:rFonts w:ascii="Helvetica" w:hAnsi="Helvetica" w:cs="Helvetica"/>
          <w:color w:val="3C3C3C"/>
          <w:sz w:val="32"/>
          <w:szCs w:val="32"/>
          <w:u w:color="3C3C3C"/>
        </w:rPr>
        <w:t>) method. It allows partially matching of attribute’s value.</w:t>
      </w:r>
    </w:p>
    <w:p w14:paraId="7E9327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14:paraId="6E596FC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14:paraId="7821F53D"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proofErr w:type="gramStart"/>
      <w:r>
        <w:rPr>
          <w:rFonts w:ascii="Courier" w:hAnsi="Courier" w:cs="Courier"/>
          <w:color w:val="343434"/>
          <w:sz w:val="32"/>
          <w:szCs w:val="32"/>
          <w:u w:color="3C3C3C"/>
        </w:rPr>
        <w:t>xPath</w:t>
      </w:r>
      <w:proofErr w:type="spellEnd"/>
      <w:proofErr w:type="gramEnd"/>
      <w:r>
        <w:rPr>
          <w:rFonts w:ascii="Courier" w:hAnsi="Courier" w:cs="Courier"/>
          <w:color w:val="343434"/>
          <w:sz w:val="32"/>
          <w:szCs w:val="32"/>
          <w:u w:color="3C3C3C"/>
        </w:rPr>
        <w:t xml:space="preserve">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//*[contains(@category, 'tablet')]</w:t>
      </w:r>
    </w:p>
    <w:p w14:paraId="49CA1E2B"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id=test_123</w:t>
      </w:r>
    </w:p>
    <w:p w14:paraId="69F43EF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test_234</w:t>
      </w:r>
    </w:p>
    <w:p w14:paraId="5A1FB64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test_345</w:t>
      </w:r>
    </w:p>
    <w:p w14:paraId="0D9FF4D8"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4C80C767"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w:t>
      </w:r>
      <w:proofErr w:type="gramStart"/>
      <w:r>
        <w:rPr>
          <w:rFonts w:ascii="Courier" w:hAnsi="Courier" w:cs="Courier"/>
          <w:color w:val="730002"/>
          <w:sz w:val="32"/>
          <w:szCs w:val="32"/>
          <w:u w:color="3C3C3C"/>
        </w:rPr>
        <w:t>input[</w:t>
      </w:r>
      <w:proofErr w:type="gramEnd"/>
      <w:r>
        <w:rPr>
          <w:rFonts w:ascii="Courier" w:hAnsi="Courier" w:cs="Courier"/>
          <w:color w:val="730002"/>
          <w:sz w:val="32"/>
          <w:szCs w:val="32"/>
          <w:u w:color="3C3C3C"/>
        </w:rPr>
        <w: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14:paraId="036E987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4DB726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above expression would match all values of the category </w:t>
      </w:r>
      <w:r>
        <w:rPr>
          <w:rFonts w:ascii="Helvetica" w:hAnsi="Helvetica" w:cs="Helvetica"/>
          <w:color w:val="3C3C3C"/>
          <w:sz w:val="32"/>
          <w:szCs w:val="32"/>
          <w:u w:color="3C3C3C"/>
        </w:rPr>
        <w:lastRenderedPageBreak/>
        <w:t>attribute having the word ‘tablet’ in them.</w:t>
      </w:r>
    </w:p>
    <w:p w14:paraId="31C0D89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4E413C3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Locate Elements Based On The Text In XPath?</w:t>
      </w:r>
    </w:p>
    <w:p w14:paraId="37B103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call the </w:t>
      </w:r>
      <w:proofErr w:type="gramStart"/>
      <w:r>
        <w:rPr>
          <w:rFonts w:ascii="Helvetica" w:hAnsi="Helvetica" w:cs="Helvetica"/>
          <w:color w:val="3C3C3C"/>
          <w:sz w:val="32"/>
          <w:szCs w:val="32"/>
          <w:u w:color="3C3C3C"/>
        </w:rPr>
        <w:t>text(</w:t>
      </w:r>
      <w:proofErr w:type="gramEnd"/>
      <w:r>
        <w:rPr>
          <w:rFonts w:ascii="Helvetica" w:hAnsi="Helvetica" w:cs="Helvetica"/>
          <w:color w:val="3C3C3C"/>
          <w:sz w:val="32"/>
          <w:szCs w:val="32"/>
          <w:u w:color="3C3C3C"/>
        </w:rPr>
        <w:t>) method. The below expression will get elements that have text nodes that equal ‘Python.’</w:t>
      </w:r>
    </w:p>
    <w:p w14:paraId="1CD650DF"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proofErr w:type="gramStart"/>
      <w:r>
        <w:rPr>
          <w:rFonts w:ascii="Courier" w:hAnsi="Courier" w:cs="Courier"/>
          <w:color w:val="343434"/>
          <w:sz w:val="32"/>
          <w:szCs w:val="32"/>
          <w:u w:color="3C3C3C"/>
        </w:rPr>
        <w:t>xPath</w:t>
      </w:r>
      <w:proofErr w:type="spellEnd"/>
      <w:proofErr w:type="gramEnd"/>
      <w:r>
        <w:rPr>
          <w:rFonts w:ascii="Courier" w:hAnsi="Courier" w:cs="Courier"/>
          <w:color w:val="343434"/>
          <w:sz w:val="32"/>
          <w:szCs w:val="32"/>
          <w:u w:color="3C3C3C"/>
        </w:rPr>
        <w:t xml:space="preserve">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sidR="00BF5FB6">
        <w:rPr>
          <w:rFonts w:ascii="Courier" w:hAnsi="Courier" w:cs="Courier"/>
          <w:color w:val="730002"/>
          <w:sz w:val="32"/>
          <w:szCs w:val="32"/>
          <w:u w:color="3C3C3C"/>
        </w:rPr>
        <w:t>//a</w:t>
      </w:r>
      <w:r>
        <w:rPr>
          <w:rFonts w:ascii="Courier" w:hAnsi="Courier" w:cs="Courier"/>
          <w:color w:val="730002"/>
          <w:sz w:val="32"/>
          <w:szCs w:val="32"/>
          <w:u w:color="3C3C3C"/>
        </w:rPr>
        <w:t>[text()='Python']</w:t>
      </w:r>
    </w:p>
    <w:p w14:paraId="64E92B57"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60308883"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0F1F69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Access The Parent Of A Node With XPath?</w:t>
      </w:r>
    </w:p>
    <w:p w14:paraId="1D8EA3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14:paraId="042438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//span[@id=”current”]/</w:t>
      </w:r>
      <w:proofErr w:type="gramStart"/>
      <w:r>
        <w:rPr>
          <w:rFonts w:ascii="Helvetica" w:hAnsi="Helvetica" w:cs="Helvetica"/>
          <w:b/>
          <w:bCs/>
          <w:color w:val="3C3C3C"/>
          <w:sz w:val="32"/>
          <w:szCs w:val="32"/>
          <w:u w:color="3C3C3C"/>
        </w:rPr>
        <w:t>.</w:t>
      </w:r>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will return the parent of the span element matching id value as ‘current’.</w:t>
      </w:r>
    </w:p>
    <w:p w14:paraId="7C8ED0A7"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DE79BF8"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95731F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Get To The Nth Sub-Element Using The XPath?</w:t>
      </w:r>
    </w:p>
    <w:p w14:paraId="7124A56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14:paraId="25EA1D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14:paraId="217FB92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3BEDE25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End"/>
      <w:r>
        <w:rPr>
          <w:rFonts w:ascii="Courier" w:hAnsi="Courier" w:cs="Courier"/>
          <w:color w:val="0B5453"/>
          <w:sz w:val="32"/>
          <w:szCs w:val="32"/>
          <w:u w:color="3C3C3C"/>
        </w:rPr>
        <w:t>2</w:t>
      </w:r>
      <w:r>
        <w:rPr>
          <w:rFonts w:ascii="Courier" w:hAnsi="Courier" w:cs="Courier"/>
          <w:color w:val="535502"/>
          <w:sz w:val="32"/>
          <w:szCs w:val="32"/>
          <w:u w:color="3C3C3C"/>
        </w:rPr>
        <w:t>]</w:t>
      </w:r>
    </w:p>
    <w:p w14:paraId="3010AB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14:paraId="0A895D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w:t>
      </w:r>
      <w:proofErr w:type="gramStart"/>
      <w:r>
        <w:rPr>
          <w:rFonts w:ascii="Helvetica" w:hAnsi="Helvetica" w:cs="Helvetica"/>
          <w:color w:val="3C3C3C"/>
          <w:sz w:val="32"/>
          <w:szCs w:val="32"/>
          <w:u w:color="3C3C3C"/>
        </w:rPr>
        <w:t>position(</w:t>
      </w:r>
      <w:proofErr w:type="gramEnd"/>
      <w:r>
        <w:rPr>
          <w:rFonts w:ascii="Helvetica" w:hAnsi="Helvetica" w:cs="Helvetica"/>
          <w:color w:val="3C3C3C"/>
          <w:sz w:val="32"/>
          <w:szCs w:val="32"/>
          <w:u w:color="3C3C3C"/>
        </w:rPr>
        <w:t>) in the XPath expression</w:t>
      </w:r>
    </w:p>
    <w:p w14:paraId="52E15D3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2AC1E099"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position</w:t>
      </w:r>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14:paraId="6AD20A59" w14:textId="77777777" w:rsidR="004F56C3" w:rsidRDefault="004F56C3" w:rsidP="00AF1FD3">
      <w:pPr>
        <w:widowControl w:val="0"/>
        <w:autoSpaceDE w:val="0"/>
        <w:autoSpaceDN w:val="0"/>
        <w:adjustRightInd w:val="0"/>
        <w:rPr>
          <w:rFonts w:ascii="Courier" w:hAnsi="Courier" w:cs="Courier"/>
          <w:color w:val="343434"/>
          <w:sz w:val="32"/>
          <w:szCs w:val="32"/>
          <w:u w:color="3C3C3C"/>
        </w:rPr>
      </w:pPr>
    </w:p>
    <w:p w14:paraId="16E3DE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14:paraId="3ECBBF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97491C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8095A7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“Class” As A CSS Selector?</w:t>
      </w:r>
    </w:p>
    <w:p w14:paraId="19E0FC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lastRenderedPageBreak/>
        <w:t>We can use the below syntax to access elements using the class CSS selector.</w:t>
      </w:r>
    </w:p>
    <w:p w14:paraId="674B149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535502"/>
          <w:sz w:val="32"/>
          <w:szCs w:val="32"/>
          <w:u w:color="3C3C3C"/>
        </w:rPr>
        <w:t>.&lt;</w:t>
      </w:r>
      <w:proofErr w:type="gramEnd"/>
      <w:r>
        <w:rPr>
          <w:rFonts w:ascii="Courier" w:hAnsi="Courier" w:cs="Courier"/>
          <w:color w:val="000075"/>
          <w:sz w:val="32"/>
          <w:szCs w:val="32"/>
          <w:u w:color="3C3C3C"/>
        </w:rPr>
        <w:t>class</w:t>
      </w:r>
      <w:r>
        <w:rPr>
          <w:rFonts w:ascii="Courier" w:hAnsi="Courier" w:cs="Courier"/>
          <w:color w:val="535502"/>
          <w:sz w:val="32"/>
          <w:szCs w:val="32"/>
          <w:u w:color="3C3C3C"/>
        </w:rPr>
        <w:t>&gt;</w:t>
      </w:r>
    </w:p>
    <w:p w14:paraId="46622CE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color</w:t>
      </w:r>
      <w:proofErr w:type="spellEnd"/>
    </w:p>
    <w:p w14:paraId="3F61E6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14:paraId="29C525C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B47DF5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F5023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14:paraId="207AAB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14:paraId="1D056AD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#&lt;ID&gt;</w:t>
      </w:r>
    </w:p>
    <w:p w14:paraId="73E061E4"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14:paraId="021852FB" w14:textId="77777777" w:rsidR="00C11B0A" w:rsidRDefault="00C11B0A" w:rsidP="00AF1FD3">
      <w:pPr>
        <w:widowControl w:val="0"/>
        <w:autoSpaceDE w:val="0"/>
        <w:autoSpaceDN w:val="0"/>
        <w:adjustRightInd w:val="0"/>
        <w:rPr>
          <w:rFonts w:ascii="Courier" w:hAnsi="Courier" w:cs="Courier"/>
          <w:color w:val="730002"/>
          <w:sz w:val="32"/>
          <w:szCs w:val="32"/>
          <w:u w:color="3C3C3C"/>
        </w:rPr>
      </w:pPr>
    </w:p>
    <w:p w14:paraId="7A34111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A7FA7A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Specify Attribute Value While Using The CSS Selector?</w:t>
      </w:r>
    </w:p>
    <w:p w14:paraId="4E4E65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provide the attribute value with the CSS selector.</w:t>
      </w:r>
    </w:p>
    <w:p w14:paraId="309E07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14:paraId="3983C8C4"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0FB9C9E5" w14:textId="77777777" w:rsidR="00C11B0A" w:rsidRDefault="00C11B0A" w:rsidP="00AF1FD3">
      <w:pPr>
        <w:widowControl w:val="0"/>
        <w:autoSpaceDE w:val="0"/>
        <w:autoSpaceDN w:val="0"/>
        <w:adjustRightInd w:val="0"/>
        <w:rPr>
          <w:rFonts w:ascii="Courier" w:hAnsi="Courier" w:cs="Courier"/>
          <w:color w:val="535502"/>
          <w:sz w:val="32"/>
          <w:szCs w:val="32"/>
          <w:u w:color="3C3C3C"/>
        </w:rPr>
      </w:pPr>
    </w:p>
    <w:p w14:paraId="6582FCA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6D228D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Access The Nth Element Using The CSS Selector?</w:t>
      </w:r>
    </w:p>
    <w:p w14:paraId="61936A2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14:paraId="6F5C80B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w:t>
      </w:r>
      <w:proofErr w:type="gramStart"/>
      <w:r>
        <w:rPr>
          <w:rFonts w:ascii="Courier" w:hAnsi="Courier" w:cs="Courier"/>
          <w:color w:val="000075"/>
          <w:sz w:val="32"/>
          <w:szCs w:val="32"/>
          <w:u w:color="3C3C3C"/>
        </w:rPr>
        <w:t>type</w:t>
      </w:r>
      <w:proofErr w:type="gramEnd"/>
      <w:r>
        <w:rPr>
          <w:rFonts w:ascii="Courier" w:hAnsi="Courier" w:cs="Courier"/>
          <w:color w:val="000075"/>
          <w:sz w:val="32"/>
          <w:szCs w:val="32"/>
          <w:u w:color="3C3C3C"/>
        </w:rPr>
        <w:t>&gt;</w:t>
      </w:r>
      <w:r>
        <w:rPr>
          <w:rFonts w:ascii="Courier" w:hAnsi="Courier" w:cs="Courier"/>
          <w:color w:val="343434"/>
          <w:sz w:val="32"/>
          <w:szCs w:val="32"/>
          <w:u w:color="3C3C3C"/>
        </w:rPr>
        <w:t>:nth-child(n)</w:t>
      </w:r>
    </w:p>
    <w:p w14:paraId="4AC37DF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e.g</w:t>
      </w:r>
      <w:proofErr w:type="gram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tr:nth-child</w:t>
      </w:r>
      <w:proofErr w:type="spellEnd"/>
      <w:r>
        <w:rPr>
          <w:rFonts w:ascii="Courier" w:hAnsi="Courier" w:cs="Courier"/>
          <w:color w:val="343434"/>
          <w:sz w:val="32"/>
          <w:szCs w:val="32"/>
          <w:u w:color="3C3C3C"/>
        </w:rPr>
        <w:t>(4)</w:t>
      </w:r>
    </w:p>
    <w:p w14:paraId="48C46CA2"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2885F04"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4B1DF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Primary Difference Between The XPath And CSS Selectors?</w:t>
      </w:r>
    </w:p>
    <w:p w14:paraId="26E9D3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14:paraId="7362095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30D46A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F5BDB1D"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1F1EA10"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8AD2B7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6699B9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C840B5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0B4B82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009105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C4127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B0683E1"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3FE1E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6DAD94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4CE982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4B06A8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EF2E29B"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EC24E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C51A96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3DBF62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87F496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Part –2: </w:t>
      </w:r>
    </w:p>
    <w:p w14:paraId="562FCB5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29870B2"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14:paraId="2D2816F6" w14:textId="77777777" w:rsidR="00CB0692" w:rsidRDefault="00CB0692" w:rsidP="00AF1FD3">
      <w:pPr>
        <w:widowControl w:val="0"/>
        <w:autoSpaceDE w:val="0"/>
        <w:autoSpaceDN w:val="0"/>
        <w:adjustRightInd w:val="0"/>
        <w:rPr>
          <w:rFonts w:ascii="Helvetica" w:hAnsi="Helvetica" w:cs="Helvetica"/>
          <w:color w:val="343434"/>
          <w:sz w:val="46"/>
          <w:szCs w:val="46"/>
          <w:u w:color="3C3C3C"/>
        </w:rPr>
      </w:pPr>
    </w:p>
    <w:p w14:paraId="76059AF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Steps To Create A Simple Web Driver Script?</w:t>
      </w:r>
    </w:p>
    <w:p w14:paraId="5017883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14:paraId="31D0A721" w14:textId="77777777" w:rsidR="00AF1FD3"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w:t>
      </w:r>
      <w:r w:rsidR="00CB0692">
        <w:rPr>
          <w:rFonts w:ascii="Helvetica" w:hAnsi="Helvetica" w:cs="Helvetica"/>
          <w:color w:val="3C3C3C"/>
          <w:sz w:val="32"/>
          <w:szCs w:val="32"/>
          <w:u w:color="3C3C3C"/>
        </w:rPr>
        <w:t xml:space="preserve"> ref pointing to </w:t>
      </w:r>
      <w:proofErr w:type="spellStart"/>
      <w:r w:rsidR="00CB0692">
        <w:rPr>
          <w:rFonts w:ascii="Helvetica" w:hAnsi="Helvetica" w:cs="Helvetica"/>
          <w:color w:val="3C3C3C"/>
          <w:sz w:val="32"/>
          <w:szCs w:val="32"/>
          <w:u w:color="3C3C3C"/>
        </w:rPr>
        <w:t>ChromDriver</w:t>
      </w:r>
      <w:proofErr w:type="spellEnd"/>
      <w:r w:rsidR="00CB0692">
        <w:rPr>
          <w:rFonts w:ascii="Helvetica" w:hAnsi="Helvetica" w:cs="Helvetica"/>
          <w:color w:val="3C3C3C"/>
          <w:sz w:val="32"/>
          <w:szCs w:val="32"/>
          <w:u w:color="3C3C3C"/>
        </w:rPr>
        <w:t xml:space="preserve"> /</w:t>
      </w:r>
      <w:proofErr w:type="spellStart"/>
      <w:r w:rsidR="00CB0692">
        <w:rPr>
          <w:rFonts w:ascii="Helvetica" w:hAnsi="Helvetica" w:cs="Helvetica"/>
          <w:color w:val="3C3C3C"/>
          <w:sz w:val="32"/>
          <w:szCs w:val="32"/>
          <w:u w:color="3C3C3C"/>
        </w:rPr>
        <w:t>FirefoxD</w:t>
      </w:r>
      <w:r w:rsidR="00CB0692" w:rsidRPr="00CB0692">
        <w:rPr>
          <w:rFonts w:ascii="Helvetica" w:hAnsi="Helvetica" w:cs="Helvetica"/>
          <w:color w:val="3C3C3C"/>
          <w:sz w:val="32"/>
          <w:szCs w:val="32"/>
          <w:u w:color="3C3C3C"/>
        </w:rPr>
        <w:t>river</w:t>
      </w:r>
      <w:proofErr w:type="spellEnd"/>
      <w:r w:rsidR="00CB0692" w:rsidRPr="00CB0692">
        <w:rPr>
          <w:rFonts w:ascii="Helvetica" w:hAnsi="Helvetica" w:cs="Helvetica"/>
          <w:color w:val="3C3C3C"/>
          <w:sz w:val="32"/>
          <w:szCs w:val="32"/>
          <w:u w:color="3C3C3C"/>
        </w:rPr>
        <w:t xml:space="preserve"> class</w:t>
      </w:r>
      <w:r w:rsidRPr="00CB0692">
        <w:rPr>
          <w:rFonts w:ascii="Helvetica" w:hAnsi="Helvetica" w:cs="Helvetica"/>
          <w:color w:val="3C3C3C"/>
          <w:sz w:val="32"/>
          <w:szCs w:val="32"/>
          <w:u w:color="3C3C3C"/>
        </w:rPr>
        <w:t>.</w:t>
      </w:r>
    </w:p>
    <w:p w14:paraId="2CA862F9" w14:textId="77777777" w:rsidR="00CB0692" w:rsidRPr="00CB0692"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2E9B6F5"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Open website www.google.co.in using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6B1CC04D"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14:paraId="490A280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14:paraId="25ADAD1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14:paraId="12D544F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Source Code:</w:t>
      </w:r>
    </w:p>
    <w:p w14:paraId="1AC263E9"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SimpleWebDriverScript</w:t>
      </w:r>
      <w:proofErr w:type="spellEnd"/>
      <w:r w:rsidRPr="00CB0692">
        <w:rPr>
          <w:rFonts w:ascii="Courier" w:hAnsi="Courier" w:cs="Courier"/>
          <w:color w:val="343434"/>
          <w:u w:color="3C3C3C"/>
        </w:rPr>
        <w:t xml:space="preserve"> </w:t>
      </w:r>
      <w:r w:rsidRPr="00CB0692">
        <w:rPr>
          <w:rFonts w:ascii="Courier" w:hAnsi="Courier" w:cs="Courier"/>
          <w:color w:val="535502"/>
          <w:u w:color="3C3C3C"/>
        </w:rPr>
        <w:t>{</w:t>
      </w:r>
    </w:p>
    <w:p w14:paraId="2E7FA861"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gramStart"/>
      <w:r w:rsidRPr="00CB0692">
        <w:rPr>
          <w:rFonts w:ascii="Courier" w:hAnsi="Courier" w:cs="Courier"/>
          <w:color w:val="000075"/>
          <w:u w:color="3C3C3C"/>
        </w:rPr>
        <w:t>public</w:t>
      </w:r>
      <w:proofErr w:type="gramEnd"/>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main</w:t>
      </w:r>
      <w:r w:rsidRPr="00CB0692">
        <w:rPr>
          <w:rFonts w:ascii="Courier" w:hAnsi="Courier" w:cs="Courier"/>
          <w:color w:val="535502"/>
          <w:u w:color="3C3C3C"/>
        </w:rPr>
        <w:t>(</w:t>
      </w:r>
      <w:r w:rsidRPr="00CB0692">
        <w:rPr>
          <w:rFonts w:ascii="Courier" w:hAnsi="Courier" w:cs="Courier"/>
          <w:color w:val="520053"/>
          <w:u w:color="3C3C3C"/>
        </w:rPr>
        <w:t>String</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343434"/>
          <w:u w:color="3C3C3C"/>
        </w:rPr>
        <w:t>args</w:t>
      </w:r>
      <w:proofErr w:type="spellEnd"/>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14:paraId="726B56B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1AE9D31E"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proofErr w:type="spellStart"/>
      <w:proofErr w:type="gramStart"/>
      <w:r w:rsidRPr="00CB0692">
        <w:rPr>
          <w:rFonts w:ascii="Courier" w:hAnsi="Courier" w:cs="Courier"/>
          <w:color w:val="520053"/>
          <w:u w:color="3C3C3C"/>
        </w:rPr>
        <w:t>FirefoxDriver</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p>
    <w:p w14:paraId="1754E178" w14:textId="77777777" w:rsidR="00CB0692" w:rsidRDefault="00CB0692" w:rsidP="00AF1FD3">
      <w:pPr>
        <w:widowControl w:val="0"/>
        <w:autoSpaceDE w:val="0"/>
        <w:autoSpaceDN w:val="0"/>
        <w:adjustRightInd w:val="0"/>
        <w:rPr>
          <w:rFonts w:ascii="Courier" w:hAnsi="Courier" w:cs="Courier"/>
          <w:color w:val="535502"/>
          <w:u w:color="3C3C3C"/>
        </w:rPr>
      </w:pPr>
    </w:p>
    <w:p w14:paraId="2E5A7B95"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6043C570"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14:paraId="22FA5060"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000075"/>
          <w:u w:color="3C3C3C"/>
        </w:rPr>
        <w:t>get</w:t>
      </w:r>
      <w:proofErr w:type="spellEnd"/>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14:paraId="77EA41EC"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70EFECC6"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manage</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proofErr w:type="spellStart"/>
      <w:r w:rsidRPr="00CB0692">
        <w:rPr>
          <w:rFonts w:ascii="Courier" w:hAnsi="Courier" w:cs="Courier"/>
          <w:color w:val="343434"/>
          <w:u w:color="3C3C3C"/>
        </w:rPr>
        <w:t>implicitlyWait</w:t>
      </w:r>
      <w:proofErr w:type="spellEnd"/>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proofErr w:type="spellEnd"/>
      <w:r w:rsidRPr="00CB0692">
        <w:rPr>
          <w:rFonts w:ascii="Courier" w:hAnsi="Courier" w:cs="Courier"/>
          <w:color w:val="535502"/>
          <w:u w:color="3C3C3C"/>
        </w:rPr>
        <w:t>);</w:t>
      </w:r>
    </w:p>
    <w:p w14:paraId="3F5B5374"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2D9D55CB"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proofErr w:type="spellEnd"/>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14:paraId="07F11F9F"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4856C63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close</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p>
    <w:p w14:paraId="43FE1ED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14:paraId="06F109AD"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535502"/>
          <w:u w:color="3C3C3C"/>
        </w:rPr>
        <w:t>}</w:t>
      </w:r>
    </w:p>
    <w:p w14:paraId="680CEBD7" w14:textId="77777777" w:rsidR="00CB0692" w:rsidRDefault="00CB0692" w:rsidP="00AF1FD3">
      <w:pPr>
        <w:widowControl w:val="0"/>
        <w:autoSpaceDE w:val="0"/>
        <w:autoSpaceDN w:val="0"/>
        <w:adjustRightInd w:val="0"/>
        <w:rPr>
          <w:rFonts w:ascii="Courier" w:hAnsi="Courier" w:cs="Courier"/>
          <w:color w:val="535502"/>
          <w:u w:color="3C3C3C"/>
        </w:rPr>
      </w:pPr>
    </w:p>
    <w:p w14:paraId="52C0879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3F1DDE8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spell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 xml:space="preserve"> Mean, A Class Or An Interface?</w:t>
      </w:r>
    </w:p>
    <w:p w14:paraId="77EECFDC" w14:textId="77777777" w:rsidR="00CB0692" w:rsidRDefault="00CB0692" w:rsidP="00AF1FD3">
      <w:pPr>
        <w:widowControl w:val="0"/>
        <w:autoSpaceDE w:val="0"/>
        <w:autoSpaceDN w:val="0"/>
        <w:adjustRightInd w:val="0"/>
        <w:rPr>
          <w:rFonts w:ascii="Helvetica" w:hAnsi="Helvetica" w:cs="Helvetica"/>
          <w:color w:val="343434"/>
          <w:sz w:val="42"/>
          <w:szCs w:val="42"/>
          <w:u w:color="3C3C3C"/>
        </w:rPr>
      </w:pPr>
    </w:p>
    <w:p w14:paraId="1FA91D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is a Java class, and it implements the WebDriver interface.</w:t>
      </w:r>
    </w:p>
    <w:p w14:paraId="35DFF3D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6B9AEA87"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3124324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Which Is The Super Interface Of Selenium Web Driver?</w:t>
      </w:r>
    </w:p>
    <w:p w14:paraId="54AABE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Th</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SearchContext</w:t>
      </w:r>
      <w:proofErr w:type="spellEnd"/>
      <w:r>
        <w:rPr>
          <w:rFonts w:ascii="Helvetica" w:hAnsi="Helvetica" w:cs="Helvetica"/>
          <w:color w:val="3C3C3C"/>
          <w:sz w:val="32"/>
          <w:szCs w:val="32"/>
          <w:u w:color="3C3C3C"/>
        </w:rPr>
        <w:t xml:space="preserve"> acts as the super interface for the Web Driver.</w:t>
      </w:r>
    </w:p>
    <w:p w14:paraId="355BA22C"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1769521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the external interface which has only two methods: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w:t>
      </w:r>
    </w:p>
    <w:p w14:paraId="3E802476"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5039B5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066BDFC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The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Driver = New </w:t>
      </w:r>
      <w:proofErr w:type="spellStart"/>
      <w:proofErr w:type="gram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Mean?</w:t>
      </w:r>
    </w:p>
    <w:p w14:paraId="7373C5F4" w14:textId="77777777" w:rsidR="00DA353D" w:rsidRDefault="00DA353D" w:rsidP="00AF1FD3">
      <w:pPr>
        <w:widowControl w:val="0"/>
        <w:autoSpaceDE w:val="0"/>
        <w:autoSpaceDN w:val="0"/>
        <w:adjustRightInd w:val="0"/>
        <w:rPr>
          <w:rFonts w:ascii="Helvetica" w:hAnsi="Helvetica" w:cs="Helvetica"/>
          <w:color w:val="343434"/>
          <w:sz w:val="42"/>
          <w:szCs w:val="42"/>
          <w:u w:color="3C3C3C"/>
        </w:rPr>
      </w:pPr>
    </w:p>
    <w:p w14:paraId="3B7E0F7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lastRenderedPageBreak/>
        <w:t>Webdriver</w:t>
      </w:r>
      <w:proofErr w:type="spellEnd"/>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6E24ECF9" w14:textId="77777777" w:rsidR="00DA353D" w:rsidRDefault="00DA353D" w:rsidP="00AF1FD3">
      <w:pPr>
        <w:widowControl w:val="0"/>
        <w:autoSpaceDE w:val="0"/>
        <w:autoSpaceDN w:val="0"/>
        <w:adjustRightInd w:val="0"/>
        <w:rPr>
          <w:rFonts w:ascii="Courier" w:hAnsi="Courier" w:cs="Courier"/>
          <w:color w:val="343434"/>
          <w:sz w:val="32"/>
          <w:szCs w:val="32"/>
          <w:u w:color="3C3C3C"/>
        </w:rPr>
      </w:pPr>
    </w:p>
    <w:p w14:paraId="19A400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line of code represents the following:</w:t>
      </w:r>
    </w:p>
    <w:p w14:paraId="43A0B713"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interface.</w:t>
      </w:r>
    </w:p>
    <w:p w14:paraId="079C1ACA"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are instantiating an object of the </w:t>
      </w: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class and storing it into the driver variable.</w:t>
      </w:r>
    </w:p>
    <w:p w14:paraId="0ABC646B" w14:textId="77777777" w:rsidR="00DA353D" w:rsidRDefault="00DA353D" w:rsidP="00DA353D">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86516B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Why Do We Create A Reference Variable Of Type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Not The Actual Browser Type?</w:t>
      </w:r>
    </w:p>
    <w:p w14:paraId="59254D0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because we could use the same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variable to hold the object of any browser, such as the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IEDriver</w:t>
      </w:r>
      <w:proofErr w:type="spellEnd"/>
      <w:r>
        <w:rPr>
          <w:rFonts w:ascii="Helvetica" w:hAnsi="Helvetica" w:cs="Helvetica"/>
          <w:color w:val="3C3C3C"/>
          <w:sz w:val="32"/>
          <w:szCs w:val="32"/>
          <w:u w:color="3C3C3C"/>
        </w:rPr>
        <w:t xml:space="preserve">, or </w:t>
      </w:r>
      <w:proofErr w:type="spell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 etc.</w:t>
      </w:r>
    </w:p>
    <w:p w14:paraId="0708408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14:paraId="62A0967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WebDriver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45B862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14:paraId="4DABFAA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59BB956F" w14:textId="77777777" w:rsidR="002E2683" w:rsidRDefault="002E2683" w:rsidP="00AF1FD3">
      <w:pPr>
        <w:widowControl w:val="0"/>
        <w:autoSpaceDE w:val="0"/>
        <w:autoSpaceDN w:val="0"/>
        <w:adjustRightInd w:val="0"/>
        <w:rPr>
          <w:rFonts w:ascii="Helvetica" w:hAnsi="Helvetica" w:cs="Helvetica"/>
          <w:color w:val="3C3C3C"/>
          <w:sz w:val="32"/>
          <w:szCs w:val="32"/>
          <w:u w:color="3C3C3C"/>
        </w:rPr>
      </w:pPr>
    </w:p>
    <w:p w14:paraId="0C60A91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Pass Credentials To An Authentication Popup In Selenium?</w:t>
      </w:r>
    </w:p>
    <w:p w14:paraId="734331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14:paraId="73C9B97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14:paraId="1CDCEDA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5" w:history="1">
        <w:r w:rsidR="002E2683" w:rsidRPr="00B4226D">
          <w:rPr>
            <w:rStyle w:val="Hyperlink"/>
            <w:rFonts w:ascii="Courier" w:hAnsi="Courier" w:cs="Courier"/>
            <w:sz w:val="32"/>
            <w:szCs w:val="32"/>
            <w:u w:color="3C3C3C"/>
          </w:rPr>
          <w:t>http://userid:passcode@somesite.com</w:t>
        </w:r>
      </w:hyperlink>
    </w:p>
    <w:p w14:paraId="629647BB" w14:textId="77777777" w:rsidR="001A79C5" w:rsidRDefault="001A79C5" w:rsidP="00AF1FD3">
      <w:pPr>
        <w:widowControl w:val="0"/>
        <w:autoSpaceDE w:val="0"/>
        <w:autoSpaceDN w:val="0"/>
        <w:adjustRightInd w:val="0"/>
        <w:rPr>
          <w:rFonts w:ascii="Courier" w:hAnsi="Courier" w:cs="Courier"/>
          <w:color w:val="343434"/>
          <w:sz w:val="32"/>
          <w:szCs w:val="32"/>
          <w:u w:color="3C3C3C"/>
        </w:rPr>
      </w:pPr>
    </w:p>
    <w:p w14:paraId="3A4ABAE2" w14:textId="77777777" w:rsidR="001A79C5" w:rsidRDefault="001A79C5" w:rsidP="00AF1FD3">
      <w:pPr>
        <w:widowControl w:val="0"/>
        <w:autoSpaceDE w:val="0"/>
        <w:autoSpaceDN w:val="0"/>
        <w:adjustRightInd w:val="0"/>
        <w:rPr>
          <w:rFonts w:ascii="Courier" w:hAnsi="Courier" w:cs="Courier"/>
          <w:color w:val="730002"/>
          <w:sz w:val="32"/>
          <w:szCs w:val="32"/>
          <w:u w:color="3C3C3C"/>
        </w:rPr>
      </w:pPr>
    </w:p>
    <w:p w14:paraId="5FF043CB" w14:textId="77777777" w:rsidR="002E2683" w:rsidRDefault="002E2683" w:rsidP="00AF1FD3">
      <w:pPr>
        <w:widowControl w:val="0"/>
        <w:autoSpaceDE w:val="0"/>
        <w:autoSpaceDN w:val="0"/>
        <w:adjustRightInd w:val="0"/>
        <w:rPr>
          <w:rFonts w:ascii="Courier" w:hAnsi="Courier" w:cs="Courier"/>
          <w:color w:val="343434"/>
          <w:sz w:val="32"/>
          <w:szCs w:val="32"/>
          <w:u w:color="3C3C3C"/>
        </w:rPr>
      </w:pPr>
    </w:p>
    <w:p w14:paraId="1F65BED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Exceptions Available In Selenium?</w:t>
      </w:r>
    </w:p>
    <w:p w14:paraId="1D569D1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Like many programming languages, Selenium also provides exception handling. The standard exceptions in Selenium are as follows.</w:t>
      </w:r>
    </w:p>
    <w:p w14:paraId="1ED444AF"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TimeoutException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a command doesn’t finish within the specified duration.</w:t>
      </w:r>
    </w:p>
    <w:p w14:paraId="505BA732"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NoSuchElementException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web element </w:t>
      </w:r>
      <w:r>
        <w:rPr>
          <w:rFonts w:ascii="Helvetica" w:hAnsi="Helvetica" w:cs="Helvetica"/>
          <w:color w:val="3C3C3C"/>
          <w:sz w:val="32"/>
          <w:szCs w:val="32"/>
          <w:u w:color="3C3C3C"/>
        </w:rPr>
        <w:lastRenderedPageBreak/>
        <w:t>with the specified attributes is not present on the page.</w:t>
      </w:r>
    </w:p>
    <w:p w14:paraId="6729F6CA"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ElementNotVisibleException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element is not visible but still there inside the DOM.</w:t>
      </w:r>
    </w:p>
    <w:p w14:paraId="4FED841D"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StaleElementException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in the absence of an element that either got deleted or detached from the DOM.</w:t>
      </w:r>
    </w:p>
    <w:p w14:paraId="65F2397B"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8940192"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10D085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An Exception Test In Selenium?</w:t>
      </w:r>
    </w:p>
    <w:p w14:paraId="6C06DF2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14:paraId="5EACCA2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Suppose, we have created a test case that can throw an exception.</w:t>
      </w:r>
    </w:p>
    <w:p w14:paraId="25D4AC9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14:paraId="6AECDB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14:paraId="1B9DE5D6"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actualException</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w:t>
      </w:r>
      <w:proofErr w:type="spellStart"/>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proofErr w:type="spellEnd"/>
      <w:r>
        <w:rPr>
          <w:rFonts w:ascii="Courier" w:hAnsi="Courier" w:cs="Courier"/>
          <w:color w:val="535502"/>
          <w:sz w:val="32"/>
          <w:szCs w:val="32"/>
          <w:u w:color="3C3C3C"/>
        </w:rPr>
        <w:t>)</w:t>
      </w:r>
    </w:p>
    <w:p w14:paraId="13870C8D" w14:textId="77777777" w:rsidR="005A69BE" w:rsidRDefault="005A69BE" w:rsidP="00AF1FD3">
      <w:pPr>
        <w:widowControl w:val="0"/>
        <w:autoSpaceDE w:val="0"/>
        <w:autoSpaceDN w:val="0"/>
        <w:adjustRightInd w:val="0"/>
        <w:rPr>
          <w:rFonts w:ascii="Courier" w:hAnsi="Courier" w:cs="Courier"/>
          <w:color w:val="535502"/>
          <w:sz w:val="32"/>
          <w:szCs w:val="32"/>
          <w:u w:color="3C3C3C"/>
        </w:rPr>
      </w:pPr>
    </w:p>
    <w:p w14:paraId="3EF92D7A" w14:textId="77777777" w:rsidR="005A69BE" w:rsidRDefault="005A69BE" w:rsidP="00AF1FD3">
      <w:pPr>
        <w:widowControl w:val="0"/>
        <w:autoSpaceDE w:val="0"/>
        <w:autoSpaceDN w:val="0"/>
        <w:adjustRightInd w:val="0"/>
        <w:rPr>
          <w:rFonts w:ascii="Courier" w:hAnsi="Courier" w:cs="Courier"/>
          <w:color w:val="343434"/>
          <w:sz w:val="32"/>
          <w:szCs w:val="32"/>
          <w:u w:color="3C3C3C"/>
        </w:rPr>
      </w:pPr>
    </w:p>
    <w:p w14:paraId="78527A4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Assert Different From Verify?</w:t>
      </w:r>
    </w:p>
    <w:p w14:paraId="0F29271F"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14:paraId="38CE8E87" w14:textId="77777777" w:rsidR="005E4C5A"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73EA8B5"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14:paraId="69DB15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Difference Do You Make Between Soft Vs. Hard Assert In Selenium?</w:t>
      </w:r>
    </w:p>
    <w:p w14:paraId="14D5937E" w14:textId="77777777" w:rsidR="00015F40" w:rsidRDefault="00015F40" w:rsidP="00AF1FD3">
      <w:pPr>
        <w:widowControl w:val="0"/>
        <w:autoSpaceDE w:val="0"/>
        <w:autoSpaceDN w:val="0"/>
        <w:adjustRightInd w:val="0"/>
        <w:rPr>
          <w:rFonts w:ascii="Helvetica" w:hAnsi="Helvetica" w:cs="Helvetica"/>
          <w:color w:val="343434"/>
          <w:sz w:val="42"/>
          <w:szCs w:val="42"/>
          <w:u w:color="3C3C3C"/>
        </w:rPr>
      </w:pPr>
    </w:p>
    <w:p w14:paraId="60880C22"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14:paraId="5E465981"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w:t>
      </w:r>
      <w:proofErr w:type="spellStart"/>
      <w:r>
        <w:rPr>
          <w:rFonts w:ascii="Helvetica" w:hAnsi="Helvetica" w:cs="Helvetica"/>
          <w:color w:val="3C3C3C"/>
          <w:sz w:val="32"/>
          <w:szCs w:val="32"/>
          <w:u w:color="3C3C3C"/>
        </w:rPr>
        <w:t>AssertException</w:t>
      </w:r>
      <w:proofErr w:type="spellEnd"/>
      <w:r>
        <w:rPr>
          <w:rFonts w:ascii="Helvetica" w:hAnsi="Helvetica" w:cs="Helvetica"/>
          <w:color w:val="3C3C3C"/>
          <w:sz w:val="32"/>
          <w:szCs w:val="32"/>
          <w:u w:color="3C3C3C"/>
        </w:rPr>
        <w:t xml:space="preserve"> and breaks the current test. After that, </w:t>
      </w:r>
      <w:r>
        <w:rPr>
          <w:rFonts w:ascii="Helvetica" w:hAnsi="Helvetica" w:cs="Helvetica"/>
          <w:color w:val="3C3C3C"/>
          <w:sz w:val="32"/>
          <w:szCs w:val="32"/>
          <w:u w:color="3C3C3C"/>
        </w:rPr>
        <w:lastRenderedPageBreak/>
        <w:t>the next case in the sequence gets executed.</w:t>
      </w:r>
    </w:p>
    <w:p w14:paraId="4BE48BF2" w14:textId="77777777" w:rsidR="00015F40"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19D993D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Different Waits Available In WebDriver?</w:t>
      </w:r>
    </w:p>
    <w:p w14:paraId="4B09592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the following three types of wait mechanisms are available.</w:t>
      </w:r>
    </w:p>
    <w:p w14:paraId="40AEE46C"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Static Wait – </w:t>
      </w:r>
      <w:proofErr w:type="spellStart"/>
      <w:r>
        <w:rPr>
          <w:rFonts w:ascii="Helvetica" w:hAnsi="Helvetica" w:cs="Helvetica"/>
          <w:color w:val="3C3C3C"/>
          <w:sz w:val="32"/>
          <w:szCs w:val="32"/>
          <w:u w:color="3C3C3C"/>
        </w:rPr>
        <w:t>Thread.sleep</w:t>
      </w:r>
      <w:proofErr w:type="spellEnd"/>
      <w:r>
        <w:rPr>
          <w:rFonts w:ascii="Helvetica" w:hAnsi="Helvetica" w:cs="Helvetica"/>
          <w:color w:val="3C3C3C"/>
          <w:sz w:val="32"/>
          <w:szCs w:val="32"/>
          <w:u w:color="3C3C3C"/>
        </w:rPr>
        <w:t>(15000);</w:t>
      </w:r>
    </w:p>
    <w:p w14:paraId="107DCB3E" w14:textId="77777777" w:rsidR="00AF1FD3" w:rsidRDefault="00B94BAF"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6" w:anchor="webdriver-implicit-wait" w:history="1">
        <w:r w:rsidR="00AF1FD3">
          <w:rPr>
            <w:rFonts w:ascii="Helvetica" w:hAnsi="Helvetica" w:cs="Helvetica"/>
            <w:b/>
            <w:bCs/>
            <w:color w:val="1C1E24"/>
            <w:sz w:val="32"/>
            <w:szCs w:val="32"/>
            <w:u w:color="3C3C3C"/>
          </w:rPr>
          <w:t>Implicit Wait</w:t>
        </w:r>
      </w:hyperlink>
      <w:r w:rsidR="00AF1FD3">
        <w:rPr>
          <w:rFonts w:ascii="Helvetica" w:hAnsi="Helvetica" w:cs="Helvetica"/>
          <w:color w:val="3C3C3C"/>
          <w:sz w:val="32"/>
          <w:szCs w:val="32"/>
          <w:u w:color="3C3C3C"/>
        </w:rPr>
        <w:t xml:space="preserve"> – </w:t>
      </w:r>
    </w:p>
    <w:p w14:paraId="44EAD25B" w14:textId="77777777" w:rsidR="00AF1FD3" w:rsidRDefault="00B94BAF"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7" w:anchor="webdriver-explicit-wait" w:history="1">
        <w:r w:rsidR="00AF1FD3">
          <w:rPr>
            <w:rFonts w:ascii="Helvetica" w:hAnsi="Helvetica" w:cs="Helvetica"/>
            <w:b/>
            <w:bCs/>
            <w:color w:val="1C1E24"/>
            <w:sz w:val="32"/>
            <w:szCs w:val="32"/>
            <w:u w:color="3C3C3C"/>
          </w:rPr>
          <w:t>Explicit Wait</w:t>
        </w:r>
      </w:hyperlink>
      <w:r w:rsidR="00AF1FD3">
        <w:rPr>
          <w:rFonts w:ascii="Helvetica" w:hAnsi="Helvetica" w:cs="Helvetica"/>
          <w:color w:val="3C3C3C"/>
          <w:sz w:val="32"/>
          <w:szCs w:val="32"/>
          <w:u w:color="3C3C3C"/>
        </w:rPr>
        <w:t xml:space="preserve"> – </w:t>
      </w:r>
    </w:p>
    <w:p w14:paraId="7F94B5CF" w14:textId="77777777" w:rsidR="00AF1FD3" w:rsidRDefault="00B94BAF"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8" w:history="1">
        <w:r w:rsidR="00AF1FD3">
          <w:rPr>
            <w:rFonts w:ascii="Helvetica" w:hAnsi="Helvetica" w:cs="Helvetica"/>
            <w:b/>
            <w:bCs/>
            <w:color w:val="1C1E24"/>
            <w:sz w:val="32"/>
            <w:szCs w:val="32"/>
            <w:u w:color="3C3C3C"/>
          </w:rPr>
          <w:t>Fluent Wait</w:t>
        </w:r>
      </w:hyperlink>
      <w:r w:rsidR="00AF1FD3">
        <w:rPr>
          <w:rFonts w:ascii="Helvetica" w:hAnsi="Helvetica" w:cs="Helvetica"/>
          <w:color w:val="3C3C3C"/>
          <w:sz w:val="32"/>
          <w:szCs w:val="32"/>
          <w:u w:color="3C3C3C"/>
        </w:rPr>
        <w:t xml:space="preserve"> – </w:t>
      </w:r>
    </w:p>
    <w:p w14:paraId="070FD4B7" w14:textId="77777777" w:rsidR="00622D60" w:rsidRDefault="00622D60" w:rsidP="007207B4">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0560368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Implicit Wait?</w:t>
      </w:r>
    </w:p>
    <w:p w14:paraId="57191F9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instance.  It implies that all actions of this instance will timeout only after waiting for a duration specified by the implicit wait.</w:t>
      </w:r>
    </w:p>
    <w:p w14:paraId="79DE3E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5E0209AB" w14:textId="77777777" w:rsidR="00AF1FD3" w:rsidRDefault="00AF1FD3" w:rsidP="00AF1FD3">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0F39E03B"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e1</w:t>
      </w:r>
    </w:p>
    <w:p w14:paraId="3A5BFB9E"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e2</w:t>
      </w:r>
    </w:p>
    <w:p w14:paraId="75D0C179"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e3</w:t>
      </w:r>
    </w:p>
    <w:p w14:paraId="649B406E" w14:textId="77777777" w:rsidR="000D25A6" w:rsidRPr="000D25A6" w:rsidRDefault="000D25A6" w:rsidP="00AF1FD3">
      <w:pPr>
        <w:widowControl w:val="0"/>
        <w:autoSpaceDE w:val="0"/>
        <w:autoSpaceDN w:val="0"/>
        <w:adjustRightInd w:val="0"/>
        <w:rPr>
          <w:rFonts w:ascii="Courier" w:hAnsi="Courier" w:cs="Courier"/>
          <w:color w:val="535502"/>
          <w:sz w:val="22"/>
          <w:szCs w:val="22"/>
          <w:u w:color="3C3C3C"/>
        </w:rPr>
      </w:pPr>
    </w:p>
    <w:p w14:paraId="3303B75E"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309E7135"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e4 e5 e6</w:t>
      </w:r>
    </w:p>
    <w:p w14:paraId="4969D2D9"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7BCAAB71"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291FFB5F"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e7 e8 e9</w:t>
      </w:r>
    </w:p>
    <w:p w14:paraId="4AFB45F3"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4B75E56"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9AAC1A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16D467F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14:paraId="6DA5DE2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p>
    <w:p w14:paraId="3F1DEF6C"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ChromeDriver</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p>
    <w:p w14:paraId="7A76CAE9"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proofErr w:type="spellEnd"/>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14:paraId="3A535431"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520053"/>
          <w:sz w:val="22"/>
          <w:szCs w:val="22"/>
          <w:u w:color="3C3C3C"/>
        </w:rPr>
        <w:t>WebElement</w:t>
      </w:r>
      <w:proofErr w:type="spellEnd"/>
      <w:r w:rsidRPr="000D25A6">
        <w:rPr>
          <w:rFonts w:ascii="Courier" w:hAnsi="Courier" w:cs="Courier"/>
          <w:color w:val="343434"/>
          <w:sz w:val="22"/>
          <w:szCs w:val="22"/>
          <w:u w:color="3C3C3C"/>
        </w:rPr>
        <w:t xml:space="preserve"> </w:t>
      </w:r>
      <w:proofErr w:type="spellStart"/>
      <w:r w:rsidRPr="000D25A6">
        <w:rPr>
          <w:rFonts w:ascii="Courier" w:hAnsi="Courier" w:cs="Courier"/>
          <w:color w:val="343434"/>
          <w:sz w:val="22"/>
          <w:szCs w:val="22"/>
          <w:u w:color="3C3C3C"/>
        </w:rPr>
        <w:t>dynamicElement</w:t>
      </w:r>
      <w:proofErr w:type="spellEnd"/>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WebDriverWait</w:t>
      </w:r>
      <w:proofErr w:type="spellEnd"/>
      <w:r w:rsidRPr="000D25A6">
        <w:rPr>
          <w:rFonts w:ascii="Courier" w:hAnsi="Courier" w:cs="Courier"/>
          <w:color w:val="535502"/>
          <w:sz w:val="22"/>
          <w:szCs w:val="22"/>
          <w:u w:color="3C3C3C"/>
        </w:rPr>
        <w:t>(</w:t>
      </w:r>
      <w:proofErr w:type="gramEnd"/>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14:paraId="29D1A5E8" w14:textId="77777777" w:rsidR="00AF1FD3" w:rsidRPr="000D25A6" w:rsidRDefault="00AF1FD3" w:rsidP="00AF1FD3">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lastRenderedPageBreak/>
        <w:t> </w:t>
      </w:r>
      <w:r w:rsidRPr="000D25A6">
        <w:rPr>
          <w:rFonts w:ascii="Courier" w:hAnsi="Courier" w:cs="Courier"/>
          <w:color w:val="535502"/>
          <w:sz w:val="22"/>
          <w:szCs w:val="22"/>
          <w:u w:color="3C3C3C"/>
        </w:rPr>
        <w:t>.</w:t>
      </w:r>
      <w:proofErr w:type="gramStart"/>
      <w:r w:rsidRPr="000D25A6">
        <w:rPr>
          <w:rFonts w:ascii="Courier" w:hAnsi="Courier" w:cs="Courier"/>
          <w:color w:val="000075"/>
          <w:sz w:val="22"/>
          <w:szCs w:val="22"/>
          <w:u w:color="3C3C3C"/>
        </w:rPr>
        <w:t>until</w:t>
      </w:r>
      <w:r w:rsidRPr="000D25A6">
        <w:rPr>
          <w:rFonts w:ascii="Courier" w:hAnsi="Courier" w:cs="Courier"/>
          <w:color w:val="535502"/>
          <w:sz w:val="22"/>
          <w:szCs w:val="22"/>
          <w:u w:color="3C3C3C"/>
        </w:rPr>
        <w:t>(</w:t>
      </w:r>
      <w:proofErr w:type="gramEnd"/>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"dynamicElement"</w:t>
      </w:r>
      <w:r w:rsidRPr="000D25A6">
        <w:rPr>
          <w:rFonts w:ascii="Courier" w:hAnsi="Courier" w:cs="Courier"/>
          <w:color w:val="535502"/>
          <w:sz w:val="22"/>
          <w:szCs w:val="22"/>
          <w:u w:color="3C3C3C"/>
        </w:rPr>
        <w:t>)));</w:t>
      </w:r>
    </w:p>
    <w:p w14:paraId="6AD6816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422F619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EC01D4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Enter Text In The HTML Text Box Using Selenium?</w:t>
      </w:r>
    </w:p>
    <w:p w14:paraId="1B30C9F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do so by using the </w:t>
      </w:r>
      <w:proofErr w:type="spellStart"/>
      <w:proofErr w:type="gramStart"/>
      <w:r>
        <w:rPr>
          <w:rFonts w:ascii="Helvetica" w:hAnsi="Helvetica" w:cs="Helvetica"/>
          <w:color w:val="3C3C3C"/>
          <w:sz w:val="32"/>
          <w:szCs w:val="32"/>
          <w:u w:color="3C3C3C"/>
        </w:rPr>
        <w:t>sendKeys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39C1155F"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WebDriver</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3F5DB50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14:paraId="08F6AD61"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proofErr w:type="spellStart"/>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proofErr w:type="spellEnd"/>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xpath</w:t>
      </w:r>
      <w:proofErr w:type="spellEnd"/>
      <w:r>
        <w:rPr>
          <w:rFonts w:ascii="Courier" w:hAnsi="Courier" w:cs="Courier"/>
          <w:color w:val="107902"/>
          <w:sz w:val="32"/>
          <w:szCs w:val="32"/>
          <w:u w:color="3C3C3C"/>
        </w:rPr>
        <w:t xml:space="preserve"> expr&gt;&gt;"</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14:paraId="7A6621ED"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B306A13"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B6220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Enter Text In The HTML Text Box Without Invoking The </w:t>
      </w:r>
      <w:proofErr w:type="spellStart"/>
      <w:proofErr w:type="gramStart"/>
      <w:r>
        <w:rPr>
          <w:rFonts w:ascii="Helvetica" w:hAnsi="Helvetica" w:cs="Helvetica"/>
          <w:color w:val="343434"/>
          <w:sz w:val="42"/>
          <w:szCs w:val="42"/>
          <w:u w:color="3C3C3C"/>
        </w:rPr>
        <w:t>SendKeys</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w:t>
      </w:r>
    </w:p>
    <w:p w14:paraId="0E919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is a Selenium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that provides methods to perform actions on the HTML elements.</w:t>
      </w:r>
    </w:p>
    <w:p w14:paraId="0178352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Set up the JS object</w:t>
      </w:r>
    </w:p>
    <w:p w14:paraId="7B9B5D5F"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00AB5F6A">
        <w:rPr>
          <w:rFonts w:ascii="Courier" w:hAnsi="Courier" w:cs="Courier"/>
          <w:color w:val="343434"/>
          <w:u w:color="3C3C3C"/>
        </w:rPr>
        <w:t>js</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00AB5F6A">
        <w:rPr>
          <w:rFonts w:ascii="Courier" w:hAnsi="Courier" w:cs="Courier"/>
          <w:color w:val="343434"/>
          <w:u w:color="3C3C3C"/>
        </w:rPr>
        <w:t>driver</w:t>
      </w:r>
      <w:r w:rsidRPr="00AB5F6A">
        <w:rPr>
          <w:rFonts w:ascii="Courier" w:hAnsi="Courier" w:cs="Courier"/>
          <w:color w:val="535502"/>
          <w:u w:color="3C3C3C"/>
        </w:rPr>
        <w:t>;</w:t>
      </w:r>
    </w:p>
    <w:p w14:paraId="125A07AB"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Issue command to enter the text</w:t>
      </w:r>
    </w:p>
    <w:p w14:paraId="22E4D768" w14:textId="77777777" w:rsidR="00AF1FD3" w:rsidRPr="00AB5F6A" w:rsidRDefault="00AB5F6A" w:rsidP="00AF1FD3">
      <w:pPr>
        <w:widowControl w:val="0"/>
        <w:autoSpaceDE w:val="0"/>
        <w:autoSpaceDN w:val="0"/>
        <w:adjustRightInd w:val="0"/>
        <w:rPr>
          <w:rFonts w:ascii="Courier" w:hAnsi="Courier" w:cs="Courier"/>
          <w:color w:val="535502"/>
          <w:u w:color="3C3C3C"/>
        </w:rPr>
      </w:pPr>
      <w:proofErr w:type="spellStart"/>
      <w:proofErr w:type="gramStart"/>
      <w:r>
        <w:rPr>
          <w:rFonts w:ascii="Courier" w:hAnsi="Courier" w:cs="Courier"/>
          <w:color w:val="343434"/>
          <w:u w:color="3C3C3C"/>
        </w:rPr>
        <w:t>js</w:t>
      </w:r>
      <w:r w:rsidR="00AF1FD3" w:rsidRPr="00AB5F6A">
        <w:rPr>
          <w:rFonts w:ascii="Courier" w:hAnsi="Courier" w:cs="Courier"/>
          <w:color w:val="535502"/>
          <w:u w:color="3C3C3C"/>
        </w:rPr>
        <w:t>.</w:t>
      </w:r>
      <w:r w:rsidR="00AF1FD3" w:rsidRPr="00AB5F6A">
        <w:rPr>
          <w:rFonts w:ascii="Courier" w:hAnsi="Courier" w:cs="Courier"/>
          <w:color w:val="343434"/>
          <w:u w:color="3C3C3C"/>
        </w:rPr>
        <w:t>executeScript</w:t>
      </w:r>
      <w:proofErr w:type="spellEnd"/>
      <w:r w:rsidR="00AF1FD3" w:rsidRPr="00AB5F6A">
        <w:rPr>
          <w:rFonts w:ascii="Courier" w:hAnsi="Courier" w:cs="Courier"/>
          <w:color w:val="535502"/>
          <w:u w:color="3C3C3C"/>
        </w:rPr>
        <w:t>(</w:t>
      </w:r>
      <w:proofErr w:type="gramEnd"/>
      <w:r w:rsidR="00AF1FD3" w:rsidRPr="00AB5F6A">
        <w:rPr>
          <w:rFonts w:ascii="Courier" w:hAnsi="Courier" w:cs="Courier"/>
          <w:color w:val="107902"/>
          <w:u w:color="3C3C3C"/>
        </w:rPr>
        <w:t>"</w:t>
      </w:r>
      <w:proofErr w:type="spellStart"/>
      <w:r w:rsidR="00AF1FD3" w:rsidRPr="00AB5F6A">
        <w:rPr>
          <w:rFonts w:ascii="Courier" w:hAnsi="Courier" w:cs="Courier"/>
          <w:color w:val="107902"/>
          <w:u w:color="3C3C3C"/>
        </w:rPr>
        <w:t>document.getElementById</w:t>
      </w:r>
      <w:proofErr w:type="spellEnd"/>
      <w:r w:rsidR="00AF1FD3" w:rsidRPr="00AB5F6A">
        <w:rPr>
          <w:rFonts w:ascii="Courier" w:hAnsi="Courier" w:cs="Courier"/>
          <w:color w:val="107902"/>
          <w:u w:color="3C3C3C"/>
        </w:rPr>
        <w:t>('textbox').value = 'Some Text';"</w:t>
      </w:r>
      <w:r w:rsidR="00AF1FD3" w:rsidRPr="00AB5F6A">
        <w:rPr>
          <w:rFonts w:ascii="Courier" w:hAnsi="Courier" w:cs="Courier"/>
          <w:color w:val="535502"/>
          <w:u w:color="3C3C3C"/>
        </w:rPr>
        <w:t>);</w:t>
      </w:r>
    </w:p>
    <w:p w14:paraId="402871AB"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6A9D927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A0A092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Method To Read The JavaScript Variable Using Selenium WebDriver?</w:t>
      </w:r>
    </w:p>
    <w:p w14:paraId="2E0CD5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Again, we can utilize the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to read the value of a JS variable. See the below code.</w:t>
      </w:r>
    </w:p>
    <w:p w14:paraId="3D5B4DA2"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Set up the JavaScript object</w:t>
      </w:r>
    </w:p>
    <w:p w14:paraId="72BE065B"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Pr="00AB5F6A">
        <w:rPr>
          <w:rFonts w:ascii="Courier" w:hAnsi="Courier" w:cs="Courier"/>
          <w:color w:val="343434"/>
          <w:u w:color="3C3C3C"/>
        </w:rPr>
        <w:t>jscript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535502"/>
          <w:u w:color="3C3C3C"/>
        </w:rPr>
        <w:t>;</w:t>
      </w:r>
    </w:p>
    <w:p w14:paraId="7F06CE56"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Read the site title</w:t>
      </w:r>
    </w:p>
    <w:p w14:paraId="4326AE0E"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proofErr w:type="gramStart"/>
      <w:r w:rsidRPr="00AB5F6A">
        <w:rPr>
          <w:rFonts w:ascii="Courier" w:hAnsi="Courier" w:cs="Courier"/>
          <w:color w:val="535502"/>
          <w:u w:color="3C3C3C"/>
        </w:rPr>
        <w:t>)</w:t>
      </w:r>
      <w:proofErr w:type="spellStart"/>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proofErr w:type="spellEnd"/>
      <w:proofErr w:type="gramEnd"/>
      <w:r w:rsidRPr="00AB5F6A">
        <w:rPr>
          <w:rFonts w:ascii="Courier" w:hAnsi="Courier" w:cs="Courier"/>
          <w:color w:val="535502"/>
          <w:u w:color="3C3C3C"/>
        </w:rPr>
        <w:t>(</w:t>
      </w:r>
      <w:r w:rsidRPr="00AB5F6A">
        <w:rPr>
          <w:rFonts w:ascii="Courier" w:hAnsi="Courier" w:cs="Courier"/>
          <w:color w:val="107902"/>
          <w:u w:color="3C3C3C"/>
        </w:rPr>
        <w:t xml:space="preserve">"return </w:t>
      </w:r>
      <w:proofErr w:type="spellStart"/>
      <w:r w:rsidRPr="00AB5F6A">
        <w:rPr>
          <w:rFonts w:ascii="Courier" w:hAnsi="Courier" w:cs="Courier"/>
          <w:color w:val="107902"/>
          <w:u w:color="3C3C3C"/>
        </w:rPr>
        <w:t>document.title</w:t>
      </w:r>
      <w:proofErr w:type="spellEnd"/>
      <w:r w:rsidRPr="00AB5F6A">
        <w:rPr>
          <w:rFonts w:ascii="Courier" w:hAnsi="Courier" w:cs="Courier"/>
          <w:color w:val="107902"/>
          <w:u w:color="3C3C3C"/>
        </w:rPr>
        <w:t>"</w:t>
      </w:r>
      <w:r w:rsidRPr="00AB5F6A">
        <w:rPr>
          <w:rFonts w:ascii="Courier" w:hAnsi="Courier" w:cs="Courier"/>
          <w:color w:val="535502"/>
          <w:u w:color="3C3C3C"/>
        </w:rPr>
        <w:t>);</w:t>
      </w:r>
    </w:p>
    <w:p w14:paraId="3DF02FD2"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535502"/>
          <w:u w:color="3C3C3C"/>
        </w:rPr>
        <w:t>);</w:t>
      </w:r>
    </w:p>
    <w:p w14:paraId="426751DF"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10BCB5E6"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29B02E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Command To Reset</w:t>
      </w:r>
      <w:r w:rsidR="007207B4">
        <w:rPr>
          <w:rFonts w:ascii="Helvetica" w:hAnsi="Helvetica" w:cs="Helvetica"/>
          <w:color w:val="343434"/>
          <w:sz w:val="42"/>
          <w:szCs w:val="42"/>
          <w:u w:color="3C3C3C"/>
        </w:rPr>
        <w:t>/Clear</w:t>
      </w:r>
      <w:r>
        <w:rPr>
          <w:rFonts w:ascii="Helvetica" w:hAnsi="Helvetica" w:cs="Helvetica"/>
          <w:color w:val="343434"/>
          <w:sz w:val="42"/>
          <w:szCs w:val="42"/>
          <w:u w:color="3C3C3C"/>
        </w:rPr>
        <w:t xml:space="preserve"> The </w:t>
      </w:r>
      <w:r>
        <w:rPr>
          <w:rFonts w:ascii="Helvetica" w:hAnsi="Helvetica" w:cs="Helvetica"/>
          <w:color w:val="343434"/>
          <w:sz w:val="42"/>
          <w:szCs w:val="42"/>
          <w:u w:color="3C3C3C"/>
        </w:rPr>
        <w:lastRenderedPageBreak/>
        <w:t xml:space="preserve">HTML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FCA79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clear(</w:t>
      </w:r>
      <w:proofErr w:type="gramEnd"/>
      <w:r>
        <w:rPr>
          <w:rFonts w:ascii="Helvetica" w:hAnsi="Helvetica" w:cs="Helvetica"/>
          <w:color w:val="3C3C3C"/>
          <w:sz w:val="32"/>
          <w:szCs w:val="32"/>
          <w:u w:color="3C3C3C"/>
        </w:rPr>
        <w:t>) function to reset the value inside the text element.</w:t>
      </w:r>
    </w:p>
    <w:p w14:paraId="1595EFCF" w14:textId="77777777" w:rsidR="00AF1FD3" w:rsidRPr="007207B4" w:rsidRDefault="00AF1FD3" w:rsidP="00AF1FD3">
      <w:pPr>
        <w:widowControl w:val="0"/>
        <w:autoSpaceDE w:val="0"/>
        <w:autoSpaceDN w:val="0"/>
        <w:adjustRightInd w:val="0"/>
        <w:rPr>
          <w:rFonts w:ascii="Courier" w:hAnsi="Courier" w:cs="Courier"/>
          <w:color w:val="343434"/>
          <w:u w:color="3C3C3C"/>
        </w:rPr>
      </w:pPr>
      <w:proofErr w:type="spellStart"/>
      <w:r w:rsidRPr="007207B4">
        <w:rPr>
          <w:rFonts w:ascii="Courier" w:hAnsi="Courier" w:cs="Courier"/>
          <w:color w:val="520053"/>
          <w:u w:color="3C3C3C"/>
        </w:rPr>
        <w:t>WebDriver</w:t>
      </w:r>
      <w:proofErr w:type="spellEnd"/>
      <w:r w:rsidRPr="007207B4">
        <w:rPr>
          <w:rFonts w:ascii="Courier" w:hAnsi="Courier" w:cs="Courier"/>
          <w:color w:val="343434"/>
          <w:u w:color="3C3C3C"/>
        </w:rPr>
        <w:t xml:space="preserve"> </w:t>
      </w:r>
      <w:proofErr w:type="spellStart"/>
      <w:r w:rsidRPr="007207B4">
        <w:rPr>
          <w:rFonts w:ascii="Courier" w:hAnsi="Courier" w:cs="Courier"/>
          <w:color w:val="343434"/>
          <w:u w:color="3C3C3C"/>
        </w:rPr>
        <w:t>webdriver</w:t>
      </w:r>
      <w:proofErr w:type="spellEnd"/>
      <w:r w:rsidRPr="007207B4">
        <w:rPr>
          <w:rFonts w:ascii="Courier" w:hAnsi="Courier" w:cs="Courier"/>
          <w:color w:val="343434"/>
          <w:u w:color="3C3C3C"/>
        </w:rPr>
        <w:t xml:space="preserve">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proofErr w:type="spellStart"/>
      <w:proofErr w:type="gramStart"/>
      <w:r w:rsidRPr="007207B4">
        <w:rPr>
          <w:rFonts w:ascii="Courier" w:hAnsi="Courier" w:cs="Courier"/>
          <w:color w:val="520053"/>
          <w:u w:color="3C3C3C"/>
        </w:rPr>
        <w:t>FirefoxDriver</w:t>
      </w:r>
      <w:proofErr w:type="spellEnd"/>
      <w:r w:rsidRPr="007207B4">
        <w:rPr>
          <w:rFonts w:ascii="Courier" w:hAnsi="Courier" w:cs="Courier"/>
          <w:color w:val="535502"/>
          <w:u w:color="3C3C3C"/>
        </w:rPr>
        <w:t>(</w:t>
      </w:r>
      <w:proofErr w:type="gramEnd"/>
      <w:r w:rsidRPr="007207B4">
        <w:rPr>
          <w:rFonts w:ascii="Courier" w:hAnsi="Courier" w:cs="Courier"/>
          <w:color w:val="535502"/>
          <w:u w:color="3C3C3C"/>
        </w:rPr>
        <w:t>);</w:t>
      </w:r>
    </w:p>
    <w:p w14:paraId="341DA5C0" w14:textId="77777777" w:rsidR="00AF1FD3" w:rsidRPr="007207B4" w:rsidRDefault="00AF1FD3" w:rsidP="00AF1FD3">
      <w:pPr>
        <w:widowControl w:val="0"/>
        <w:autoSpaceDE w:val="0"/>
        <w:autoSpaceDN w:val="0"/>
        <w:adjustRightInd w:val="0"/>
        <w:rPr>
          <w:rFonts w:ascii="Courier" w:hAnsi="Courier" w:cs="Courier"/>
          <w:color w:val="343434"/>
          <w:u w:color="3C3C3C"/>
        </w:rPr>
      </w:pPr>
      <w:proofErr w:type="spell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proofErr w:type="spellEnd"/>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14:paraId="706C9083"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r w:rsidRPr="007207B4">
        <w:rPr>
          <w:rFonts w:ascii="Courier" w:hAnsi="Courier" w:cs="Courier"/>
          <w:color w:val="535502"/>
          <w:u w:color="3C3C3C"/>
        </w:rPr>
        <w:t>(</w:t>
      </w:r>
      <w:proofErr w:type="spellStart"/>
      <w:proofErr w:type="gramEnd"/>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proofErr w:type="spellStart"/>
      <w:r w:rsidRPr="007207B4">
        <w:rPr>
          <w:rFonts w:ascii="Courier" w:hAnsi="Courier" w:cs="Courier"/>
          <w:color w:val="343434"/>
          <w:u w:color="3C3C3C"/>
        </w:rPr>
        <w:t>sendKeys</w:t>
      </w:r>
      <w:proofErr w:type="spellEnd"/>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14:paraId="0FF0E2A9" w14:textId="77777777" w:rsidR="007207B4" w:rsidRPr="007207B4" w:rsidRDefault="007207B4" w:rsidP="00AF1FD3">
      <w:pPr>
        <w:widowControl w:val="0"/>
        <w:autoSpaceDE w:val="0"/>
        <w:autoSpaceDN w:val="0"/>
        <w:adjustRightInd w:val="0"/>
        <w:rPr>
          <w:rFonts w:ascii="Courier" w:hAnsi="Courier" w:cs="Courier"/>
          <w:color w:val="343434"/>
          <w:u w:color="3C3C3C"/>
        </w:rPr>
      </w:pPr>
    </w:p>
    <w:p w14:paraId="2734249E"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r w:rsidRPr="007207B4">
        <w:rPr>
          <w:rFonts w:ascii="Courier" w:hAnsi="Courier" w:cs="Courier"/>
          <w:color w:val="535502"/>
          <w:u w:color="3C3C3C"/>
        </w:rPr>
        <w:t>(</w:t>
      </w:r>
      <w:proofErr w:type="spellStart"/>
      <w:proofErr w:type="gramEnd"/>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14:paraId="166D963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528AD8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94C219"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59E6EE3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Command To Get The Value Of A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0B4D38C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color w:val="3C3C3C"/>
          <w:sz w:val="32"/>
          <w:szCs w:val="32"/>
          <w:u w:color="3C3C3C"/>
        </w:rPr>
        <w:t>getText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 to read the value inside the text element.</w:t>
      </w:r>
    </w:p>
    <w:p w14:paraId="2C87F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76EB76DA"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14:paraId="423B7A90"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gramStart"/>
      <w:r w:rsidRPr="00AB5F6A">
        <w:rPr>
          <w:rFonts w:ascii="Courier" w:hAnsi="Courier" w:cs="Courier"/>
          <w:color w:val="000075"/>
          <w:u w:color="3C3C3C"/>
        </w:rPr>
        <w:t>public</w:t>
      </w:r>
      <w:proofErr w:type="gramEnd"/>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readText</w:t>
      </w:r>
      <w:proofErr w:type="spellEnd"/>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14:paraId="7ED9B968"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proofErr w:type="gram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proofErr w:type="spellEnd"/>
      <w:r w:rsidRPr="00AB5F6A">
        <w:rPr>
          <w:rFonts w:ascii="Courier" w:hAnsi="Courier" w:cs="Courier"/>
          <w:color w:val="535502"/>
          <w:u w:color="3C3C3C"/>
        </w:rPr>
        <w:t>(</w:t>
      </w:r>
      <w:proofErr w:type="gramEnd"/>
      <w:r w:rsidRPr="00AB5F6A">
        <w:rPr>
          <w:rFonts w:ascii="Courier" w:hAnsi="Courier" w:cs="Courier"/>
          <w:color w:val="107902"/>
          <w:u w:color="3C3C3C"/>
        </w:rPr>
        <w:t>"</w:t>
      </w:r>
      <w:proofErr w:type="spellStart"/>
      <w:r w:rsidRPr="00AB5F6A">
        <w:rPr>
          <w:rFonts w:ascii="Courier" w:hAnsi="Courier" w:cs="Courier"/>
          <w:color w:val="107902"/>
          <w:u w:color="3C3C3C"/>
        </w:rPr>
        <w:t>webdriver.chrome.driver</w:t>
      </w:r>
      <w:proofErr w:type="spellEnd"/>
      <w:r w:rsidRPr="00AB5F6A">
        <w:rPr>
          <w:rFonts w:ascii="Courier" w:hAnsi="Courier" w:cs="Courier"/>
          <w:color w:val="107902"/>
          <w:u w:color="3C3C3C"/>
        </w:rPr>
        <w: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14:paraId="01AAB57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WebDriver</w:t>
      </w:r>
      <w:proofErr w:type="spellEnd"/>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proofErr w:type="spellStart"/>
      <w:proofErr w:type="gramStart"/>
      <w:r w:rsidRPr="00AB5F6A">
        <w:rPr>
          <w:rFonts w:ascii="Courier" w:hAnsi="Courier" w:cs="Courier"/>
          <w:color w:val="520053"/>
          <w:u w:color="3C3C3C"/>
        </w:rPr>
        <w:t>ChromeDriver</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p>
    <w:p w14:paraId="0D00FC5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000075"/>
          <w:u w:color="3C3C3C"/>
        </w:rPr>
        <w:t>get</w:t>
      </w:r>
      <w:proofErr w:type="spellEnd"/>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14:paraId="79DD421D"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spellEnd"/>
      <w:r w:rsidRPr="00AB5F6A">
        <w:rPr>
          <w:rFonts w:ascii="Courier" w:hAnsi="Courier" w:cs="Courier"/>
          <w:color w:val="535502"/>
          <w:u w:color="3C3C3C"/>
        </w:rPr>
        <w:t>(</w:t>
      </w:r>
      <w:proofErr w:type="spellStart"/>
      <w:proofErr w:type="gramEnd"/>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proofErr w:type="spellEnd"/>
      <w:r w:rsidRPr="00AB5F6A">
        <w:rPr>
          <w:rFonts w:ascii="Courier" w:hAnsi="Courier" w:cs="Courier"/>
          <w:color w:val="535502"/>
          <w:u w:color="3C3C3C"/>
        </w:rPr>
        <w:t>(</w:t>
      </w:r>
      <w:r w:rsidRPr="00AB5F6A">
        <w:rPr>
          <w:rFonts w:ascii="Courier" w:hAnsi="Courier" w:cs="Courier"/>
          <w:color w:val="107902"/>
          <w:u w:color="3C3C3C"/>
        </w:rPr>
        <w:t>"&lt;&lt;</w:t>
      </w:r>
      <w:proofErr w:type="spellStart"/>
      <w:r w:rsidRPr="00AB5F6A">
        <w:rPr>
          <w:rFonts w:ascii="Courier" w:hAnsi="Courier" w:cs="Courier"/>
          <w:color w:val="107902"/>
          <w:u w:color="3C3C3C"/>
        </w:rPr>
        <w:t>xpath</w:t>
      </w:r>
      <w:proofErr w:type="spellEnd"/>
      <w:r w:rsidRPr="00AB5F6A">
        <w:rPr>
          <w:rFonts w:ascii="Courier" w:hAnsi="Courier" w:cs="Courier"/>
          <w:color w:val="107902"/>
          <w:u w:color="3C3C3C"/>
        </w:rPr>
        <w:t xml:space="preserve"> expr&gt;&gt;"</w:t>
      </w:r>
      <w:r w:rsidRPr="00AB5F6A">
        <w:rPr>
          <w:rFonts w:ascii="Courier" w:hAnsi="Courier" w:cs="Courier"/>
          <w:color w:val="535502"/>
          <w:u w:color="3C3C3C"/>
        </w:rPr>
        <w:t>)).</w:t>
      </w:r>
      <w:proofErr w:type="spellStart"/>
      <w:r w:rsidRPr="00AB5F6A">
        <w:rPr>
          <w:rFonts w:ascii="Courier" w:hAnsi="Courier" w:cs="Courier"/>
          <w:color w:val="343434"/>
          <w:u w:color="3C3C3C"/>
        </w:rPr>
        <w:t>getText</w:t>
      </w:r>
      <w:proofErr w:type="spellEnd"/>
      <w:r w:rsidRPr="00AB5F6A">
        <w:rPr>
          <w:rFonts w:ascii="Courier" w:hAnsi="Courier" w:cs="Courier"/>
          <w:color w:val="535502"/>
          <w:u w:color="3C3C3C"/>
        </w:rPr>
        <w:t>();</w:t>
      </w:r>
    </w:p>
    <w:p w14:paraId="383E3F53"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535502"/>
          <w:u w:color="3C3C3C"/>
        </w:rPr>
        <w:t>);</w:t>
      </w:r>
    </w:p>
    <w:p w14:paraId="471013F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14:paraId="4EDAC924"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35502"/>
          <w:u w:color="3C3C3C"/>
        </w:rPr>
        <w:t>};</w:t>
      </w:r>
    </w:p>
    <w:p w14:paraId="3A633ED3"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C6DE8D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F8A3E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Command To Get The Attribute Value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2598D9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r>
        <w:rPr>
          <w:rFonts w:ascii="Helvetica" w:hAnsi="Helvetica" w:cs="Helvetica"/>
          <w:color w:val="3C3C3C"/>
          <w:sz w:val="32"/>
          <w:szCs w:val="32"/>
          <w:u w:color="3C3C3C"/>
        </w:rPr>
        <w:t>getAttribute</w:t>
      </w:r>
      <w:proofErr w:type="spellEnd"/>
      <w:r>
        <w:rPr>
          <w:rFonts w:ascii="Helvetica" w:hAnsi="Helvetica" w:cs="Helvetica"/>
          <w:color w:val="3C3C3C"/>
          <w:sz w:val="32"/>
          <w:szCs w:val="32"/>
          <w:u w:color="3C3C3C"/>
        </w:rPr>
        <w:t>(value) function to read the value inside the text element.</w:t>
      </w:r>
    </w:p>
    <w:p w14:paraId="73D91975"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B2A3E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r w:rsidRPr="00AB5F6A">
        <w:rPr>
          <w:rFonts w:ascii="Courier" w:hAnsi="Courier" w:cs="Courier"/>
          <w:color w:val="535502"/>
          <w:u w:color="3C3C3C"/>
        </w:rPr>
        <w:t>(</w:t>
      </w:r>
      <w:proofErr w:type="gramEnd"/>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"&lt;&lt;attrname&gt;&gt;"</w:t>
      </w:r>
      <w:r w:rsidRPr="00AB5F6A">
        <w:rPr>
          <w:rFonts w:ascii="Courier" w:hAnsi="Courier" w:cs="Courier"/>
          <w:color w:val="535502"/>
          <w:u w:color="3C3C3C"/>
        </w:rPr>
        <w:t>)).</w:t>
      </w:r>
      <w:r w:rsidRPr="00AB5F6A">
        <w:rPr>
          <w:rFonts w:ascii="Courier" w:hAnsi="Courier" w:cs="Courier"/>
          <w:color w:val="343434"/>
          <w:u w:color="3C3C3C"/>
        </w:rPr>
        <w:t>getAttribute</w:t>
      </w:r>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14:paraId="62478FD7"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535502"/>
          <w:u w:color="3C3C3C"/>
        </w:rPr>
        <w:t>);</w:t>
      </w:r>
    </w:p>
    <w:p w14:paraId="6E6615A7"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5D598CB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F7956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Is The Command To Click On A Hyperlink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CFB21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function to click on a HTML link.</w:t>
      </w:r>
    </w:p>
    <w:p w14:paraId="493DBB72"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proofErr w:type="spellStart"/>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604CD97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F3F3D8F"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82991E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DCF4DF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EEF106"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DA1230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09CAD2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Command To Submit The HTML Form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450A14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submit(</w:t>
      </w:r>
      <w:proofErr w:type="gramEnd"/>
      <w:r>
        <w:rPr>
          <w:rFonts w:ascii="Helvetica" w:hAnsi="Helvetica" w:cs="Helvetica"/>
          <w:color w:val="3C3C3C"/>
          <w:sz w:val="32"/>
          <w:szCs w:val="32"/>
          <w:u w:color="3C3C3C"/>
        </w:rPr>
        <w:t>) function to finalize a HTML form.</w:t>
      </w:r>
    </w:p>
    <w:p w14:paraId="2EAF3326"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htmlform</w:t>
      </w:r>
      <w:proofErr w:type="spellEnd"/>
      <w:r>
        <w:rPr>
          <w:rFonts w:ascii="Courier" w:hAnsi="Courier" w:cs="Courier"/>
          <w:color w:val="107902"/>
          <w:sz w:val="32"/>
          <w:szCs w:val="32"/>
          <w:u w:color="3C3C3C"/>
        </w:rPr>
        <w:t>&gt;&gt;"</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124A142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EF3930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15C473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However, we can also achieve the same effect by calling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method.</w:t>
      </w:r>
    </w:p>
    <w:p w14:paraId="6C25C4E0"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7FFEBDC8"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C39DF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Command To Press Enter Inside The HTML Text Box Using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6D8FCD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w:t>
      </w:r>
      <w:proofErr w:type="spellStart"/>
      <w:r>
        <w:rPr>
          <w:rFonts w:ascii="Helvetica" w:hAnsi="Helvetica" w:cs="Helvetica"/>
          <w:color w:val="3C3C3C"/>
          <w:sz w:val="32"/>
          <w:szCs w:val="32"/>
          <w:u w:color="3C3C3C"/>
        </w:rPr>
        <w:t>Enum</w:t>
      </w:r>
      <w:proofErr w:type="spellEnd"/>
      <w:r>
        <w:rPr>
          <w:rFonts w:ascii="Helvetica" w:hAnsi="Helvetica" w:cs="Helvetica"/>
          <w:color w:val="3C3C3C"/>
          <w:sz w:val="32"/>
          <w:szCs w:val="32"/>
          <w:u w:color="3C3C3C"/>
        </w:rPr>
        <w:t xml:space="preserve"> Key macros to simulate the enter action.</w:t>
      </w:r>
    </w:p>
    <w:p w14:paraId="40C76C2A"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r>
        <w:rPr>
          <w:rFonts w:ascii="Courier" w:hAnsi="Courier" w:cs="Courier"/>
          <w:color w:val="535502"/>
          <w:sz w:val="32"/>
          <w:szCs w:val="32"/>
          <w:u w:color="3C3C3C"/>
        </w:rPr>
        <w:t>(</w:t>
      </w:r>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r>
        <w:rPr>
          <w:rFonts w:ascii="Courier" w:hAnsi="Courier" w:cs="Courier"/>
          <w:color w:val="535502"/>
          <w:sz w:val="32"/>
          <w:szCs w:val="32"/>
          <w:u w:color="3C3C3C"/>
        </w:rPr>
        <w:t>(</w:t>
      </w:r>
      <w:r>
        <w:rPr>
          <w:rFonts w:ascii="Courier" w:hAnsi="Courier" w:cs="Courier"/>
          <w:color w:val="107902"/>
          <w:sz w:val="32"/>
          <w:szCs w:val="32"/>
          <w:u w:color="3C3C3C"/>
        </w:rPr>
        <w:t>"&lt;&lt;xpath&gt;&gt;"</w:t>
      </w:r>
      <w:r>
        <w:rPr>
          <w:rFonts w:ascii="Courier" w:hAnsi="Courier" w:cs="Courier"/>
          <w:color w:val="535502"/>
          <w:sz w:val="32"/>
          <w:szCs w:val="32"/>
          <w:u w:color="3C3C3C"/>
        </w:rPr>
        <w:t>)).</w:t>
      </w:r>
      <w:r>
        <w:rPr>
          <w:rFonts w:ascii="Courier" w:hAnsi="Courier" w:cs="Courier"/>
          <w:color w:val="343434"/>
          <w:sz w:val="32"/>
          <w:szCs w:val="32"/>
          <w:u w:color="3C3C3C"/>
        </w:rPr>
        <w:t>sendKeys</w:t>
      </w:r>
      <w:r>
        <w:rPr>
          <w:rFonts w:ascii="Courier" w:hAnsi="Courier" w:cs="Courier"/>
          <w:color w:val="535502"/>
          <w:sz w:val="32"/>
          <w:szCs w:val="32"/>
          <w:u w:color="3C3C3C"/>
        </w:rPr>
        <w:t>(</w:t>
      </w:r>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r>
        <w:rPr>
          <w:rFonts w:ascii="Courier" w:hAnsi="Courier" w:cs="Courier"/>
          <w:color w:val="535502"/>
          <w:sz w:val="32"/>
          <w:szCs w:val="32"/>
          <w:u w:color="3C3C3C"/>
        </w:rPr>
        <w:t>);</w:t>
      </w:r>
    </w:p>
    <w:p w14:paraId="3D8D646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4514810"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D4671B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Delay Test Execution For 10 Seconds?</w:t>
      </w:r>
    </w:p>
    <w:p w14:paraId="42847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Java, we can use the following method to halt the execution </w:t>
      </w:r>
      <w:r>
        <w:rPr>
          <w:rFonts w:ascii="Helvetica" w:hAnsi="Helvetica" w:cs="Helvetica"/>
          <w:color w:val="3C3C3C"/>
          <w:sz w:val="32"/>
          <w:szCs w:val="32"/>
          <w:u w:color="3C3C3C"/>
        </w:rPr>
        <w:lastRenderedPageBreak/>
        <w:t>for a specified no. of milliseconds.</w:t>
      </w:r>
    </w:p>
    <w:p w14:paraId="6E19874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proofErr w:type="gramEnd"/>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14:paraId="6467FE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14:paraId="04A69495"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14:paraId="059EBBA6"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5918687"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AE2BDDD"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79A927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FF0B3A5"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0289C6E"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105F97C"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7D40D57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It Mandatory To Prefix The URL With HTTP Or HTTPS While Calling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 Method?</w:t>
      </w:r>
    </w:p>
    <w:p w14:paraId="3B4B65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14:paraId="5693A6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Hence, it is mandatory to pass the HTTP or HTTPS protocol while calling the web driver’s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795D9FD7"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17C9FCF5"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3AFA149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Other Method Which Gives The Same Effect As We Get From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w:t>
      </w:r>
    </w:p>
    <w:p w14:paraId="26F52A5E" w14:textId="77777777" w:rsidR="0098622E" w:rsidRDefault="0098622E" w:rsidP="00AF1FD3">
      <w:pPr>
        <w:widowControl w:val="0"/>
        <w:autoSpaceDE w:val="0"/>
        <w:autoSpaceDN w:val="0"/>
        <w:adjustRightInd w:val="0"/>
        <w:rPr>
          <w:rFonts w:ascii="Helvetica" w:hAnsi="Helvetica" w:cs="Helvetica"/>
          <w:color w:val="343434"/>
          <w:sz w:val="42"/>
          <w:szCs w:val="42"/>
          <w:u w:color="3C3C3C"/>
        </w:rPr>
      </w:pPr>
    </w:p>
    <w:p w14:paraId="26672A7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“navigate.to(link)” method. It does the same thing as we achieve from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call.</w:t>
      </w:r>
    </w:p>
    <w:p w14:paraId="5ED6158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604387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7AF6894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Principal Difference Between “GET” And “NAVIGATE” Methods?</w:t>
      </w:r>
    </w:p>
    <w:p w14:paraId="5EFCC8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44DD4A6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lastRenderedPageBreak/>
        <w:t>For example –</w:t>
      </w:r>
      <w:r>
        <w:rPr>
          <w:rFonts w:ascii="Helvetica" w:hAnsi="Helvetica" w:cs="Helvetica"/>
          <w:color w:val="3C3C3C"/>
          <w:sz w:val="32"/>
          <w:szCs w:val="32"/>
          <w:u w:color="3C3C3C"/>
        </w:rPr>
        <w:t xml:space="preserve"> We like to move forward, execute some functionality and then move back to the home page.</w:t>
      </w:r>
    </w:p>
    <w:p w14:paraId="787B37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proofErr w:type="gramStart"/>
      <w:r>
        <w:rPr>
          <w:rFonts w:ascii="Helvetica" w:hAnsi="Helvetica" w:cs="Helvetica"/>
          <w:b/>
          <w:bCs/>
          <w:color w:val="3C3C3C"/>
          <w:sz w:val="32"/>
          <w:szCs w:val="32"/>
          <w:u w:color="3C3C3C"/>
        </w:rPr>
        <w:t>navigate(</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API.</w:t>
      </w:r>
    </w:p>
    <w:p w14:paraId="2A1638F6"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proofErr w:type="gramStart"/>
      <w:r>
        <w:rPr>
          <w:rFonts w:ascii="Helvetica" w:hAnsi="Helvetica" w:cs="Helvetica"/>
          <w:b/>
          <w:bCs/>
          <w:color w:val="3C3C3C"/>
          <w:sz w:val="32"/>
          <w:szCs w:val="32"/>
          <w:u w:color="3C3C3C"/>
        </w:rPr>
        <w:t>driver.get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method waits until the page finish loading.</w:t>
      </w:r>
    </w:p>
    <w:p w14:paraId="3193ED0A"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proofErr w:type="spellStart"/>
      <w:proofErr w:type="gramStart"/>
      <w:r>
        <w:rPr>
          <w:rFonts w:ascii="Helvetica" w:hAnsi="Helvetica" w:cs="Helvetica"/>
          <w:b/>
          <w:bCs/>
          <w:color w:val="3C3C3C"/>
          <w:sz w:val="32"/>
          <w:szCs w:val="32"/>
          <w:u w:color="3C3C3C"/>
        </w:rPr>
        <w:t>driver.navigate</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will only redirect and return immediately.</w:t>
      </w:r>
    </w:p>
    <w:p w14:paraId="12F970E7"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66D0059"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EB3132D"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6F36BB4" w14:textId="77777777" w:rsidR="00CB0692" w:rsidRDefault="00CB0692" w:rsidP="00CB0692">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377C7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Can I Move Back And Forth In A Browser Using Selenium?</w:t>
      </w:r>
    </w:p>
    <w:p w14:paraId="35364D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14:paraId="7F5AC2D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w:t>
      </w:r>
      <w:proofErr w:type="gramStart"/>
      <w:r>
        <w:rPr>
          <w:rFonts w:ascii="Helvetica" w:hAnsi="Helvetica" w:cs="Helvetica"/>
          <w:color w:val="3C3C3C"/>
          <w:sz w:val="32"/>
          <w:szCs w:val="32"/>
          <w:u w:color="3C3C3C"/>
        </w:rPr>
        <w:t>navigate(</w:t>
      </w:r>
      <w:proofErr w:type="gramEnd"/>
      <w:r>
        <w:rPr>
          <w:rFonts w:ascii="Helvetica" w:hAnsi="Helvetica" w:cs="Helvetica"/>
          <w:color w:val="3C3C3C"/>
          <w:sz w:val="32"/>
          <w:szCs w:val="32"/>
          <w:u w:color="3C3C3C"/>
        </w:rPr>
        <w:t>).forward() – to move to the next web page as per the browser’s history</w:t>
      </w:r>
    </w:p>
    <w:p w14:paraId="57F0B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w:t>
      </w:r>
      <w:proofErr w:type="gramStart"/>
      <w:r>
        <w:rPr>
          <w:rFonts w:ascii="Helvetica" w:hAnsi="Helvetica" w:cs="Helvetica"/>
          <w:color w:val="3C3C3C"/>
          <w:sz w:val="32"/>
          <w:szCs w:val="32"/>
          <w:u w:color="3C3C3C"/>
        </w:rPr>
        <w:t>navigate(</w:t>
      </w:r>
      <w:proofErr w:type="gramEnd"/>
      <w:r>
        <w:rPr>
          <w:rFonts w:ascii="Helvetica" w:hAnsi="Helvetica" w:cs="Helvetica"/>
          <w:color w:val="3C3C3C"/>
          <w:sz w:val="32"/>
          <w:szCs w:val="32"/>
          <w:u w:color="3C3C3C"/>
        </w:rPr>
        <w:t>).back() – to move back to the previous page as per the browser’s history</w:t>
      </w:r>
    </w:p>
    <w:p w14:paraId="48F400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w:t>
      </w:r>
      <w:proofErr w:type="gramStart"/>
      <w:r>
        <w:rPr>
          <w:rFonts w:ascii="Helvetica" w:hAnsi="Helvetica" w:cs="Helvetica"/>
          <w:color w:val="3C3C3C"/>
          <w:sz w:val="32"/>
          <w:szCs w:val="32"/>
          <w:u w:color="3C3C3C"/>
        </w:rPr>
        <w:t>navigate(</w:t>
      </w:r>
      <w:proofErr w:type="gramEnd"/>
      <w:r>
        <w:rPr>
          <w:rFonts w:ascii="Helvetica" w:hAnsi="Helvetica" w:cs="Helvetica"/>
          <w:color w:val="3C3C3C"/>
          <w:sz w:val="32"/>
          <w:szCs w:val="32"/>
          <w:u w:color="3C3C3C"/>
        </w:rPr>
        <w:t>).refresh() – to reload the current page</w:t>
      </w:r>
    </w:p>
    <w:p w14:paraId="53D12B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14:paraId="1A84363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D212E61"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CFD1AE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Fetch The Current Page URL?</w:t>
      </w:r>
    </w:p>
    <w:p w14:paraId="74FCE2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retrieve the current page URL, we can call the </w:t>
      </w:r>
      <w:proofErr w:type="spellStart"/>
      <w:proofErr w:type="gramStart"/>
      <w:r>
        <w:rPr>
          <w:rFonts w:ascii="Helvetica" w:hAnsi="Helvetica" w:cs="Helvetica"/>
          <w:color w:val="3C3C3C"/>
          <w:sz w:val="32"/>
          <w:szCs w:val="32"/>
          <w:u w:color="3C3C3C"/>
        </w:rPr>
        <w:t>getCurrentURL</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w:t>
      </w:r>
    </w:p>
    <w:p w14:paraId="2496EEF4"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D59DDEE"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0BA3E4C2"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298B8C2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Set The Browser Maximized?</w:t>
      </w:r>
    </w:p>
    <w:p w14:paraId="698D0F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maximize the browser window by calling Selenium’s </w:t>
      </w:r>
      <w:proofErr w:type="gramStart"/>
      <w:r>
        <w:rPr>
          <w:rFonts w:ascii="Helvetica" w:hAnsi="Helvetica" w:cs="Helvetica"/>
          <w:color w:val="3C3C3C"/>
          <w:sz w:val="32"/>
          <w:szCs w:val="32"/>
          <w:u w:color="3C3C3C"/>
        </w:rPr>
        <w:t>maximize(</w:t>
      </w:r>
      <w:proofErr w:type="gramEnd"/>
      <w:r>
        <w:rPr>
          <w:rFonts w:ascii="Helvetica" w:hAnsi="Helvetica" w:cs="Helvetica"/>
          <w:color w:val="3C3C3C"/>
          <w:sz w:val="32"/>
          <w:szCs w:val="32"/>
          <w:u w:color="3C3C3C"/>
        </w:rPr>
        <w:t>) method.</w:t>
      </w:r>
    </w:p>
    <w:p w14:paraId="638975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14:paraId="2B70380F"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14:paraId="0B235F02"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6700951C"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1C6534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Selenium Command To Delete Session Cookies?</w:t>
      </w:r>
    </w:p>
    <w:p w14:paraId="71A1D0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delete session cookies, we can invoke the </w:t>
      </w:r>
      <w:proofErr w:type="spellStart"/>
      <w:proofErr w:type="gramStart"/>
      <w:r>
        <w:rPr>
          <w:rFonts w:ascii="Helvetica" w:hAnsi="Helvetica" w:cs="Helvetica"/>
          <w:color w:val="3C3C3C"/>
          <w:sz w:val="32"/>
          <w:szCs w:val="32"/>
          <w:u w:color="3C3C3C"/>
        </w:rPr>
        <w:t>deleteAllCookies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67CB4C13"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deleteAllCookies</w:t>
      </w:r>
      <w:proofErr w:type="spellEnd"/>
      <w:r>
        <w:rPr>
          <w:rFonts w:ascii="Courier" w:hAnsi="Courier" w:cs="Courier"/>
          <w:color w:val="535502"/>
          <w:sz w:val="32"/>
          <w:szCs w:val="32"/>
          <w:u w:color="3C3C3C"/>
        </w:rPr>
        <w:t>();</w:t>
      </w:r>
    </w:p>
    <w:p w14:paraId="7D32696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w:t>
      </w:r>
      <w:proofErr w:type="spellStart"/>
      <w:proofErr w:type="gramStart"/>
      <w:r>
        <w:rPr>
          <w:rFonts w:ascii="Helvetica" w:hAnsi="Helvetica" w:cs="Helvetica"/>
          <w:color w:val="343434"/>
          <w:sz w:val="42"/>
          <w:szCs w:val="42"/>
          <w:u w:color="3C3C3C"/>
        </w:rPr>
        <w:t>GetWindowHandle</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And </w:t>
      </w:r>
      <w:proofErr w:type="spellStart"/>
      <w:r>
        <w:rPr>
          <w:rFonts w:ascii="Helvetica" w:hAnsi="Helvetica" w:cs="Helvetica"/>
          <w:color w:val="343434"/>
          <w:sz w:val="42"/>
          <w:szCs w:val="42"/>
          <w:u w:color="3C3C3C"/>
        </w:rPr>
        <w:t>GetWindowHandles</w:t>
      </w:r>
      <w:proofErr w:type="spellEnd"/>
      <w:r>
        <w:rPr>
          <w:rFonts w:ascii="Helvetica" w:hAnsi="Helvetica" w:cs="Helvetica"/>
          <w:color w:val="343434"/>
          <w:sz w:val="42"/>
          <w:szCs w:val="42"/>
          <w:u w:color="3C3C3C"/>
        </w:rPr>
        <w:t>() Methods?</w:t>
      </w:r>
    </w:p>
    <w:p w14:paraId="1202F2A9" w14:textId="77777777" w:rsidR="00F24DF8" w:rsidRDefault="00F24DF8" w:rsidP="00AF1FD3">
      <w:pPr>
        <w:widowControl w:val="0"/>
        <w:autoSpaceDE w:val="0"/>
        <w:autoSpaceDN w:val="0"/>
        <w:adjustRightInd w:val="0"/>
        <w:rPr>
          <w:rFonts w:ascii="Helvetica" w:hAnsi="Helvetica" w:cs="Helvetica"/>
          <w:color w:val="343434"/>
          <w:sz w:val="42"/>
          <w:szCs w:val="42"/>
          <w:u w:color="3C3C3C"/>
        </w:rPr>
      </w:pPr>
    </w:p>
    <w:p w14:paraId="1623E74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14:paraId="7A6C7D3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14:paraId="2F0D5CF6"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EB40E1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4C8CDE6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33CAD52"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9D1FA7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678221E9"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65BC57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9B2DCDE"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DCFEF71"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1D217DC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E2BF7E" w14:textId="77777777" w:rsidR="00F24DF8" w:rsidRDefault="00AD2E3F"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PART – 3:</w:t>
      </w:r>
    </w:p>
    <w:p w14:paraId="1DD8FED8"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B5758B"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46B1D80" w14:textId="77777777" w:rsidR="00F24DF8" w:rsidRDefault="00F24DF8" w:rsidP="00AF1FD3">
      <w:pPr>
        <w:widowControl w:val="0"/>
        <w:autoSpaceDE w:val="0"/>
        <w:autoSpaceDN w:val="0"/>
        <w:adjustRightInd w:val="0"/>
        <w:rPr>
          <w:rFonts w:ascii="Courier" w:hAnsi="Courier" w:cs="Courier"/>
          <w:color w:val="343434"/>
          <w:sz w:val="32"/>
          <w:szCs w:val="32"/>
          <w:u w:color="3C3C3C"/>
        </w:rPr>
      </w:pPr>
    </w:p>
    <w:p w14:paraId="2C57A6B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State The Difference Between Web Driver’s </w:t>
      </w:r>
      <w:proofErr w:type="gramStart"/>
      <w:r>
        <w:rPr>
          <w:rFonts w:ascii="Helvetica" w:hAnsi="Helvetica" w:cs="Helvetica"/>
          <w:color w:val="343434"/>
          <w:sz w:val="42"/>
          <w:szCs w:val="42"/>
          <w:u w:color="3C3C3C"/>
        </w:rPr>
        <w:t>Close(</w:t>
      </w:r>
      <w:proofErr w:type="gramEnd"/>
      <w:r>
        <w:rPr>
          <w:rFonts w:ascii="Helvetica" w:hAnsi="Helvetica" w:cs="Helvetica"/>
          <w:color w:val="343434"/>
          <w:sz w:val="42"/>
          <w:szCs w:val="42"/>
          <w:u w:color="3C3C3C"/>
        </w:rPr>
        <w:t>) And Quit() Methods?</w:t>
      </w:r>
    </w:p>
    <w:p w14:paraId="39A2C3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two methods perform the same task, i.e., the closing of the browser. However, there is a slight difference.</w:t>
      </w:r>
    </w:p>
    <w:p w14:paraId="342FC80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lastRenderedPageBreak/>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14:paraId="2819541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instances opened at a time</w:t>
      </w:r>
      <w:r>
        <w:rPr>
          <w:rFonts w:ascii="Courier" w:hAnsi="Courier" w:cs="Courier"/>
          <w:color w:val="535502"/>
          <w:sz w:val="32"/>
          <w:szCs w:val="32"/>
          <w:u w:color="3C3C3C"/>
        </w:rPr>
        <w:t>.</w:t>
      </w:r>
    </w:p>
    <w:p w14:paraId="6EBBBB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State the difference between Web driver’s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methods?</w:t>
      </w:r>
    </w:p>
    <w:p w14:paraId="3323E2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Both these methods traverse the DOM looking for the target web element. However, there are some basic differences between them.</w:t>
      </w:r>
    </w:p>
    <w:p w14:paraId="02C3D5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1.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method returns the first </w:t>
      </w:r>
      <w:proofErr w:type="spellStart"/>
      <w:r>
        <w:rPr>
          <w:rFonts w:ascii="Helvetica" w:hAnsi="Helvetica" w:cs="Helvetica"/>
          <w:color w:val="3C3C3C"/>
          <w:sz w:val="32"/>
          <w:szCs w:val="32"/>
          <w:u w:color="3C3C3C"/>
        </w:rPr>
        <w:t>WebElement</w:t>
      </w:r>
      <w:proofErr w:type="spellEnd"/>
      <w:r>
        <w:rPr>
          <w:rFonts w:ascii="Helvetica" w:hAnsi="Helvetica" w:cs="Helvetica"/>
          <w:color w:val="3C3C3C"/>
          <w:sz w:val="32"/>
          <w:szCs w:val="32"/>
          <w:u w:color="3C3C3C"/>
        </w:rPr>
        <w:t xml:space="preserve"> matching the locator, whereas the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fetches all passing the locator criteria.</w:t>
      </w:r>
    </w:p>
    <w:p w14:paraId="2DEF558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1AFD26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127FED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findElements</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668E2E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proofErr w:type="spellStart"/>
      <w:r>
        <w:rPr>
          <w:rFonts w:ascii="Courier" w:hAnsi="Courier" w:cs="Courier"/>
          <w:color w:val="520053"/>
          <w:sz w:val="32"/>
          <w:szCs w:val="32"/>
          <w:u w:color="3C3C3C"/>
        </w:rPr>
        <w:t>WebElement</w:t>
      </w:r>
      <w:proofErr w:type="spellEnd"/>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10D6E0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2. Another difference is if no element is matched, then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raises </w:t>
      </w:r>
      <w:proofErr w:type="spellStart"/>
      <w:r>
        <w:rPr>
          <w:rFonts w:ascii="Helvetica" w:hAnsi="Helvetica" w:cs="Helvetica"/>
          <w:color w:val="3C3C3C"/>
          <w:sz w:val="32"/>
          <w:szCs w:val="32"/>
          <w:u w:color="3C3C3C"/>
        </w:rPr>
        <w:t>NoSuchElementException</w:t>
      </w:r>
      <w:proofErr w:type="spellEnd"/>
      <w:r>
        <w:rPr>
          <w:rFonts w:ascii="Helvetica" w:hAnsi="Helvetica" w:cs="Helvetica"/>
          <w:color w:val="3C3C3C"/>
          <w:sz w:val="32"/>
          <w:szCs w:val="32"/>
          <w:u w:color="3C3C3C"/>
        </w:rPr>
        <w:t xml:space="preserve"> whereas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returns an empty list.</w:t>
      </w:r>
    </w:p>
    <w:p w14:paraId="1E768F1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Check If An Object Is Present On Multiple Pages?</w:t>
      </w:r>
    </w:p>
    <w:p w14:paraId="455B2B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use the </w:t>
      </w:r>
      <w:proofErr w:type="spellStart"/>
      <w:proofErr w:type="gramStart"/>
      <w:r>
        <w:rPr>
          <w:rFonts w:ascii="Helvetica" w:hAnsi="Helvetica" w:cs="Helvetica"/>
          <w:color w:val="3C3C3C"/>
          <w:sz w:val="32"/>
          <w:szCs w:val="32"/>
          <w:u w:color="3C3C3C"/>
        </w:rPr>
        <w:t>isElementPresent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command to verify the object on all pages.</w:t>
      </w:r>
    </w:p>
    <w:p w14:paraId="559F0E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assertTrue</w:t>
      </w:r>
      <w:proofErr w:type="spellEnd"/>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14:paraId="5205E77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Check For The Presence Of A Web Element After The Successful Page Load?</w:t>
      </w:r>
    </w:p>
    <w:p w14:paraId="478E9D6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14:paraId="45391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14:paraId="3A25669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000075"/>
          <w:sz w:val="32"/>
          <w:szCs w:val="32"/>
          <w:u w:color="3C3C3C"/>
        </w:rPr>
        <w:t>public</w:t>
      </w:r>
      <w:proofErr w:type="gramEnd"/>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checkIfElementPresent</w:t>
      </w:r>
      <w:proofErr w:type="spellEnd"/>
      <w:r>
        <w:rPr>
          <w:rFonts w:ascii="Courier" w:hAnsi="Courier" w:cs="Courier"/>
          <w:color w:val="535502"/>
          <w:sz w:val="32"/>
          <w:szCs w:val="32"/>
          <w:u w:color="3C3C3C"/>
        </w:rPr>
        <w:t>(</w:t>
      </w:r>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int</w:t>
      </w:r>
      <w:proofErr w:type="spellEnd"/>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7DD9BB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for</w:t>
      </w:r>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000075"/>
          <w:sz w:val="32"/>
          <w:szCs w:val="32"/>
          <w:u w:color="3C3C3C"/>
        </w:rPr>
        <w:t>int</w:t>
      </w:r>
      <w:proofErr w:type="spellEnd"/>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0</w:t>
      </w:r>
      <w:r>
        <w:rPr>
          <w:rFonts w:ascii="Courier" w:hAnsi="Courier" w:cs="Courier"/>
          <w:color w:val="535502"/>
          <w:sz w:val="32"/>
          <w:szCs w:val="32"/>
          <w:u w:color="3C3C3C"/>
        </w:rPr>
        <w:t>;;</w:t>
      </w:r>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BAC057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14:paraId="315B5AD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lastRenderedPageBreak/>
        <w:t xml:space="preserve">            </w:t>
      </w:r>
      <w:proofErr w:type="gramStart"/>
      <w:r>
        <w:rPr>
          <w:rFonts w:ascii="Courier" w:hAnsi="Courier" w:cs="Courier"/>
          <w:color w:val="343434"/>
          <w:sz w:val="32"/>
          <w:szCs w:val="32"/>
          <w:u w:color="3C3C3C"/>
        </w:rPr>
        <w:t>fail</w:t>
      </w:r>
      <w:r>
        <w:rPr>
          <w:rFonts w:ascii="Courier" w:hAnsi="Courier" w:cs="Courier"/>
          <w:color w:val="535502"/>
          <w:sz w:val="32"/>
          <w:szCs w:val="32"/>
          <w:u w:color="3C3C3C"/>
        </w:rPr>
        <w:t>(</w:t>
      </w:r>
      <w:proofErr w:type="gramEnd"/>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14:paraId="18B98A9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063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if</w:t>
      </w:r>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14:paraId="06489C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2A96A8D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70D8E47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BC1ED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14:paraId="69AEA4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6BE6814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4FA438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Web-Based Alerts/Pop-Ups In Selenium?</w:t>
      </w:r>
    </w:p>
    <w:p w14:paraId="0FFE726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14:paraId="2F78C99E"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Dismiss(</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by simulating the Cancel button.</w:t>
      </w:r>
    </w:p>
    <w:p w14:paraId="47DB7C34"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Accept(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window by simulating the Okay button.</w:t>
      </w:r>
    </w:p>
    <w:p w14:paraId="4A38AD82"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GetText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You may call it to find out the text shown by the alert.</w:t>
      </w:r>
    </w:p>
    <w:p w14:paraId="7B652D2A"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SendKeys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method simulates keystrokes in the alert window.</w:t>
      </w:r>
    </w:p>
    <w:p w14:paraId="7382956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Windows-Based Alerts/Pop-Ups In Selenium?</w:t>
      </w:r>
    </w:p>
    <w:p w14:paraId="73AA4EA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14:paraId="031D5CE1"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KeyPress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KeyRelease</w:t>
      </w:r>
      <w:proofErr w:type="spellEnd"/>
      <w:r>
        <w:rPr>
          <w:rFonts w:ascii="Helvetica" w:hAnsi="Helvetica" w:cs="Helvetica"/>
          <w:color w:val="3C3C3C"/>
          <w:sz w:val="32"/>
          <w:szCs w:val="32"/>
          <w:u w:color="3C3C3C"/>
        </w:rPr>
        <w:t xml:space="preserve"> methods simulate the user pressing and releasing a specific key on the keyboard.</w:t>
      </w:r>
    </w:p>
    <w:p w14:paraId="1880DE0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Multiple Popup Windows In Selenium?</w:t>
      </w:r>
    </w:p>
    <w:p w14:paraId="22D2BE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b/>
          <w:bCs/>
          <w:color w:val="3C3C3C"/>
          <w:sz w:val="32"/>
          <w:szCs w:val="32"/>
          <w:u w:color="3C3C3C"/>
        </w:rPr>
        <w:t>getWindowHandles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method, which </w:t>
      </w:r>
      <w:r>
        <w:rPr>
          <w:rFonts w:ascii="Helvetica" w:hAnsi="Helvetica" w:cs="Helvetica"/>
          <w:color w:val="3C3C3C"/>
          <w:sz w:val="32"/>
          <w:szCs w:val="32"/>
          <w:u w:color="3C3C3C"/>
        </w:rPr>
        <w:lastRenderedPageBreak/>
        <w:t>returns the handles for all open popups.</w:t>
      </w:r>
    </w:p>
    <w:p w14:paraId="09F1DD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an array.</w:t>
      </w:r>
    </w:p>
    <w:p w14:paraId="1EBC62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14:paraId="3C18AE9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520053"/>
          <w:sz w:val="32"/>
          <w:szCs w:val="32"/>
          <w:u w:color="3C3C3C"/>
        </w:rPr>
        <w:t>ArrayIndex</w:t>
      </w:r>
      <w:proofErr w:type="spellEnd"/>
      <w:r>
        <w:rPr>
          <w:rFonts w:ascii="Courier" w:hAnsi="Courier" w:cs="Courier"/>
          <w:color w:val="535502"/>
          <w:sz w:val="32"/>
          <w:szCs w:val="32"/>
          <w:u w:color="3C3C3C"/>
        </w:rPr>
        <w:t>);</w:t>
      </w:r>
    </w:p>
    <w:p w14:paraId="19EF8DA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14:paraId="161A50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hMyWindow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0AA0823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14:paraId="4AAFA5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F5B21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000075"/>
          <w:sz w:val="32"/>
          <w:szCs w:val="32"/>
          <w:u w:color="3C3C3C"/>
        </w:rPr>
        <w:t>while</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7614FCE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000075"/>
          <w:sz w:val="32"/>
          <w:szCs w:val="32"/>
          <w:u w:color="3C3C3C"/>
        </w:rPr>
        <w:t>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1E36712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343434"/>
          <w:sz w:val="32"/>
          <w:szCs w:val="32"/>
          <w:u w:color="3C3C3C"/>
        </w:rPr>
        <w:t>popup</w:t>
      </w:r>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343434"/>
          <w:sz w:val="32"/>
          <w:szCs w:val="32"/>
          <w:u w:color="3C3C3C"/>
        </w:rPr>
        <w:t>hWindow</w:t>
      </w:r>
      <w:proofErr w:type="spellEnd"/>
      <w:r>
        <w:rPr>
          <w:rFonts w:ascii="Courier" w:hAnsi="Courier" w:cs="Courier"/>
          <w:color w:val="535502"/>
          <w:sz w:val="32"/>
          <w:szCs w:val="32"/>
          <w:u w:color="3C3C3C"/>
        </w:rPr>
        <w:t>);</w:t>
      </w:r>
    </w:p>
    <w:p w14:paraId="299E986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if</w:t>
      </w:r>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proofErr w:type="spellEnd"/>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HandlingMultipleWindows</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448FDE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3F41955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20BA95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246D1E7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Can You Access A Database From Selenium?</w:t>
      </w:r>
    </w:p>
    <w:p w14:paraId="09359DB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14:paraId="68F0F0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14:paraId="7E3878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Java provides the Connection class to initiate a connection with the database. It has a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that we need to call. For this, we’ll make a Connection Object. It’ll manage the connection to the database.</w:t>
      </w:r>
    </w:p>
    <w:p w14:paraId="5784079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14:paraId="7F252B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14:paraId="4FFF5461"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14:paraId="1154E32F"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proofErr w:type="spellStart"/>
      <w:r>
        <w:rPr>
          <w:rFonts w:ascii="Helvetica" w:hAnsi="Helvetica" w:cs="Helvetica"/>
          <w:b/>
          <w:bCs/>
          <w:color w:val="3C3C3C"/>
          <w:sz w:val="32"/>
          <w:szCs w:val="32"/>
          <w:u w:color="3C3C3C"/>
        </w:rPr>
        <w:lastRenderedPageBreak/>
        <w:t>DriverManager.getConnection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method.</w:t>
      </w:r>
    </w:p>
    <w:p w14:paraId="009C42AB"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14:paraId="05B63D44"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DriverManager</w:t>
      </w:r>
      <w:proofErr w:type="spellEnd"/>
      <w:r>
        <w:rPr>
          <w:rFonts w:ascii="Helvetica" w:hAnsi="Helvetica" w:cs="Helvetica"/>
          <w:color w:val="3C3C3C"/>
          <w:sz w:val="32"/>
          <w:szCs w:val="32"/>
          <w:u w:color="3C3C3C"/>
        </w:rPr>
        <w:t xml:space="preserve"> class then attempts to find a driver to access the database URL.</w:t>
      </w:r>
    </w:p>
    <w:p w14:paraId="3B591473"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it finds a suitable driver, the call to the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succeeds.</w:t>
      </w:r>
    </w:p>
    <w:p w14:paraId="63724E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14:paraId="3334099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url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jdbc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odbc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makeConnection</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6E5FCE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C8A813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url</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userID</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188D396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Handle AJAX Controls Using Selenium?</w:t>
      </w:r>
    </w:p>
    <w:p w14:paraId="7CE03D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Let’s understand the handling of AJAX with an example.</w:t>
      </w:r>
    </w:p>
    <w:p w14:paraId="41AF8DF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14:paraId="06E6AC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automate this type of element, we need to grab the above list in a string as soon as the box receives input. After that, we can split and take the values one by one.</w:t>
      </w:r>
    </w:p>
    <w:p w14:paraId="5A662E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To Work With AJAX Controls In WebDriver?</w:t>
      </w:r>
    </w:p>
    <w:p w14:paraId="1D15AD4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14:paraId="63A511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14:paraId="4E90AE6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//Waiting for Ajax Control</w:t>
      </w:r>
    </w:p>
    <w:p w14:paraId="1F7FBB6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24610C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AjaxCtrl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WebDriverWait</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proofErr w:type="spellStart"/>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proofErr w:type="spellStart"/>
      <w:r>
        <w:rPr>
          <w:rFonts w:ascii="Courier" w:hAnsi="Courier" w:cs="Courier"/>
          <w:color w:val="343434"/>
          <w:sz w:val="32"/>
          <w:szCs w:val="32"/>
          <w:u w:color="3C3C3C"/>
        </w:rPr>
        <w:t>lt</w:t>
      </w:r>
      <w:proofErr w:type="gramStart"/>
      <w:r>
        <w:rPr>
          <w:rFonts w:ascii="Courier" w:hAnsi="Courier" w:cs="Courier"/>
          <w:color w:val="535502"/>
          <w:sz w:val="32"/>
          <w:szCs w:val="32"/>
          <w:u w:color="3C3C3C"/>
        </w:rPr>
        <w:t>;</w:t>
      </w:r>
      <w:r>
        <w:rPr>
          <w:rFonts w:ascii="Courier" w:hAnsi="Courier" w:cs="Courier"/>
          <w:color w:val="343434"/>
          <w:sz w:val="32"/>
          <w:szCs w:val="32"/>
          <w:u w:color="3C3C3C"/>
        </w:rPr>
        <w:t>locatorType</w:t>
      </w:r>
      <w:proofErr w:type="gramEnd"/>
      <w:r>
        <w:rPr>
          <w:rFonts w:ascii="Courier" w:hAnsi="Courier" w:cs="Courier"/>
          <w:color w:val="535502"/>
          <w:sz w:val="32"/>
          <w:szCs w:val="32"/>
          <w:u w:color="3C3C3C"/>
        </w:rPr>
        <w:t>&amp;</w:t>
      </w:r>
      <w:r>
        <w:rPr>
          <w:rFonts w:ascii="Courier" w:hAnsi="Courier" w:cs="Courier"/>
          <w:color w:val="343434"/>
          <w:sz w:val="32"/>
          <w:szCs w:val="32"/>
          <w:u w:color="3C3C3C"/>
        </w:rPr>
        <w:t>gt</w:t>
      </w:r>
      <w:proofErr w:type="spellEnd"/>
      <w:r>
        <w:rPr>
          <w:rFonts w:ascii="Courier" w:hAnsi="Courier" w:cs="Courier"/>
          <w:color w:val="535502"/>
          <w:sz w:val="32"/>
          <w:szCs w:val="32"/>
          <w:u w:color="3C3C3C"/>
        </w:rPr>
        <w:t>;(</w:t>
      </w:r>
      <w:r>
        <w:rPr>
          <w:rFonts w:ascii="Courier" w:hAnsi="Courier" w:cs="Courier"/>
          <w:color w:val="107902"/>
          <w:sz w:val="32"/>
          <w:szCs w:val="32"/>
          <w:u w:color="3C3C3C"/>
        </w:rPr>
        <w:t>"&amp;</w:t>
      </w:r>
      <w:proofErr w:type="spellStart"/>
      <w:r>
        <w:rPr>
          <w:rFonts w:ascii="Courier" w:hAnsi="Courier" w:cs="Courier"/>
          <w:color w:val="107902"/>
          <w:sz w:val="32"/>
          <w:szCs w:val="32"/>
          <w:u w:color="3C3C3C"/>
        </w:rPr>
        <w:t>lt;locator</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Value&amp;gt</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54FF57E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A Page Object In Selenium WebDriver?</w:t>
      </w:r>
    </w:p>
    <w:p w14:paraId="62DBDA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First of all, both these terms belong to the Page Object Model (POM), a design pattern in Selenium. Let’s now see how are they different from each other.</w:t>
      </w:r>
    </w:p>
    <w:p w14:paraId="276265E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14:paraId="04EB934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5C7DCE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615A935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6AD292D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2B5945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ADCC24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public</w:t>
      </w:r>
      <w:proofErr w:type="gram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2152F0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BACDBB"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7347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public</w:t>
      </w:r>
      <w:proofErr w:type="gramEnd"/>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findObjects</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F94F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343434"/>
          <w:sz w:val="32"/>
          <w:szCs w:val="32"/>
          <w:u w:color="3C3C3C"/>
        </w:rPr>
        <w:t>user</w:t>
      </w:r>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03989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pass</w:t>
      </w:r>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A4F897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085879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54018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public</w:t>
      </w:r>
      <w:proofErr w:type="gramEnd"/>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6F59A6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"john"</w:t>
      </w:r>
      <w:r>
        <w:rPr>
          <w:rFonts w:ascii="Courier" w:hAnsi="Courier" w:cs="Courier"/>
          <w:color w:val="535502"/>
          <w:sz w:val="32"/>
          <w:szCs w:val="32"/>
          <w:u w:color="3C3C3C"/>
        </w:rPr>
        <w:t>);</w:t>
      </w:r>
    </w:p>
    <w:p w14:paraId="57318A4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"password"</w:t>
      </w:r>
      <w:r>
        <w:rPr>
          <w:rFonts w:ascii="Courier" w:hAnsi="Courier" w:cs="Courier"/>
          <w:color w:val="535502"/>
          <w:sz w:val="32"/>
          <w:szCs w:val="32"/>
          <w:u w:color="3C3C3C"/>
        </w:rPr>
        <w:t>);</w:t>
      </w:r>
    </w:p>
    <w:p w14:paraId="2293BC3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A8305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75379D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Page Factory In Selenium WebDriver?</w:t>
      </w:r>
    </w:p>
    <w:p w14:paraId="2874CBD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14:paraId="23BE036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4B9554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ADD09B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w:t>
      </w:r>
      <w:proofErr w:type="spellStart"/>
      <w:r>
        <w:rPr>
          <w:rFonts w:ascii="Courier" w:hAnsi="Courier" w:cs="Courier"/>
          <w:color w:val="0B5453"/>
          <w:sz w:val="32"/>
          <w:szCs w:val="32"/>
          <w:u w:color="3C3C3C"/>
        </w:rPr>
        <w:t>FindBy</w:t>
      </w:r>
      <w:proofErr w:type="spellEnd"/>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4CC9BDA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727D1D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4E00C6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w:t>
      </w:r>
      <w:proofErr w:type="spellStart"/>
      <w:r>
        <w:rPr>
          <w:rFonts w:ascii="Courier" w:hAnsi="Courier" w:cs="Courier"/>
          <w:color w:val="0B5453"/>
          <w:sz w:val="32"/>
          <w:szCs w:val="32"/>
          <w:u w:color="3C3C3C"/>
        </w:rPr>
        <w:t>FindBy</w:t>
      </w:r>
      <w:proofErr w:type="spellEnd"/>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248079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0058B6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667BD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public</w:t>
      </w:r>
      <w:proofErr w:type="gram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34E6DB4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Setup the members as </w:t>
      </w:r>
      <w:proofErr w:type="spellStart"/>
      <w:r>
        <w:rPr>
          <w:rFonts w:ascii="Courier" w:hAnsi="Courier" w:cs="Courier"/>
          <w:color w:val="730002"/>
          <w:sz w:val="32"/>
          <w:szCs w:val="32"/>
          <w:u w:color="3C3C3C"/>
        </w:rPr>
        <w:t>browser.findElement</w:t>
      </w:r>
      <w:proofErr w:type="spellEnd"/>
      <w:r>
        <w:rPr>
          <w:rFonts w:ascii="Courier" w:hAnsi="Courier" w:cs="Courier"/>
          <w:color w:val="730002"/>
          <w:sz w:val="32"/>
          <w:szCs w:val="32"/>
          <w:u w:color="3C3C3C"/>
        </w:rPr>
        <w:t>()</w:t>
      </w:r>
    </w:p>
    <w:p w14:paraId="1776C59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2876F2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0BEF1B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public</w:t>
      </w:r>
      <w:proofErr w:type="gramEnd"/>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4C0A8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"john"</w:t>
      </w:r>
      <w:r>
        <w:rPr>
          <w:rFonts w:ascii="Courier" w:hAnsi="Courier" w:cs="Courier"/>
          <w:color w:val="535502"/>
          <w:sz w:val="32"/>
          <w:szCs w:val="32"/>
          <w:u w:color="3C3C3C"/>
        </w:rPr>
        <w:t>);</w:t>
      </w:r>
    </w:p>
    <w:p w14:paraId="383D432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"password"</w:t>
      </w:r>
      <w:r>
        <w:rPr>
          <w:rFonts w:ascii="Courier" w:hAnsi="Courier" w:cs="Courier"/>
          <w:color w:val="535502"/>
          <w:sz w:val="32"/>
          <w:szCs w:val="32"/>
          <w:u w:color="3C3C3C"/>
        </w:rPr>
        <w:t>);</w:t>
      </w:r>
    </w:p>
    <w:p w14:paraId="2145DBA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00951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508DD99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User Extensions, And How Do You Create Them?</w:t>
      </w:r>
    </w:p>
    <w:p w14:paraId="6CE16D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14:paraId="1F447D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Selenium’s core has a JavaScript codebase. So, we can also use it to create the extension.</w:t>
      </w:r>
    </w:p>
    <w:p w14:paraId="217FA5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14:paraId="39012B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sample</w:t>
      </w:r>
    </w:p>
    <w:p w14:paraId="7CF7B1DF"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doFunctionName</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gramStart"/>
      <w:r>
        <w:rPr>
          <w:rFonts w:ascii="Courier" w:hAnsi="Courier" w:cs="Courier"/>
          <w:color w:val="000075"/>
          <w:sz w:val="32"/>
          <w:szCs w:val="32"/>
          <w:u w:color="3C3C3C"/>
        </w:rPr>
        <w:t>function</w:t>
      </w:r>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56FAB67"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80F5D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08D0FC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14:paraId="2EA23A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14:paraId="2097F88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Right Way To Capture A Screenshot In Selenium?</w:t>
      </w:r>
    </w:p>
    <w:p w14:paraId="012532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14:paraId="0B1F5B3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proofErr w:type="spellEnd"/>
      <w:r>
        <w:rPr>
          <w:rFonts w:ascii="Courier" w:hAnsi="Courier" w:cs="Courier"/>
          <w:color w:val="535502"/>
          <w:sz w:val="32"/>
          <w:szCs w:val="32"/>
          <w:u w:color="3C3C3C"/>
        </w:rPr>
        <w:t>;</w:t>
      </w:r>
    </w:p>
    <w:p w14:paraId="4CFAC11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ACD931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lastRenderedPageBreak/>
        <w:t>ins</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14:paraId="4B90965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4E4A8A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520053"/>
          <w:sz w:val="32"/>
          <w:szCs w:val="32"/>
          <w:u w:color="3C3C3C"/>
        </w:rPr>
        <w:t>TakesScreenshot</w:t>
      </w:r>
      <w:proofErr w:type="spellEnd"/>
      <w:proofErr w:type="gramStart"/>
      <w:r>
        <w:rPr>
          <w:rFonts w:ascii="Courier" w:hAnsi="Courier" w:cs="Courier"/>
          <w:color w:val="535502"/>
          <w:sz w:val="32"/>
          <w:szCs w:val="32"/>
          <w:u w:color="3C3C3C"/>
        </w:rPr>
        <w:t>)</w:t>
      </w:r>
      <w:r>
        <w:rPr>
          <w:rFonts w:ascii="Courier" w:hAnsi="Courier" w:cs="Courier"/>
          <w:color w:val="343434"/>
          <w:sz w:val="32"/>
          <w:szCs w:val="32"/>
          <w:u w:color="3C3C3C"/>
        </w:rPr>
        <w:t>ins</w:t>
      </w:r>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getScreenshotAs</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proofErr w:type="spellEnd"/>
      <w:r>
        <w:rPr>
          <w:rFonts w:ascii="Courier" w:hAnsi="Courier" w:cs="Courier"/>
          <w:color w:val="535502"/>
          <w:sz w:val="32"/>
          <w:szCs w:val="32"/>
          <w:u w:color="3C3C3C"/>
        </w:rPr>
        <w:t>);</w:t>
      </w:r>
    </w:p>
    <w:p w14:paraId="5325E93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14:paraId="7071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0EBD3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proofErr w:type="spellEnd"/>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14:paraId="321BF37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Simulate Mouse Over Action On A Submenu Option Under A Header Menu?</w:t>
      </w:r>
    </w:p>
    <w:p w14:paraId="7557EC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w:t>
      </w:r>
      <w:proofErr w:type="spellStart"/>
      <w:proofErr w:type="gramStart"/>
      <w:r>
        <w:rPr>
          <w:rFonts w:ascii="Helvetica" w:hAnsi="Helvetica" w:cs="Helvetica"/>
          <w:color w:val="3C3C3C"/>
          <w:sz w:val="32"/>
          <w:szCs w:val="32"/>
          <w:u w:color="3C3C3C"/>
        </w:rPr>
        <w:t>actions.Perform</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at the end. Check out the below Java code:</w:t>
      </w:r>
    </w:p>
    <w:p w14:paraId="491512E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14:paraId="4882AF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menuHoverLink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proofErr w:type="spellStart"/>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14:paraId="58878F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menuHoverLink</w:t>
      </w:r>
      <w:proofErr w:type="spellEnd"/>
      <w:r>
        <w:rPr>
          <w:rFonts w:ascii="Courier" w:hAnsi="Courier" w:cs="Courier"/>
          <w:color w:val="535502"/>
          <w:sz w:val="32"/>
          <w:szCs w:val="32"/>
          <w:u w:color="3C3C3C"/>
        </w:rPr>
        <w:t>);</w:t>
      </w:r>
    </w:p>
    <w:p w14:paraId="639F54A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subLink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r>
        <w:rPr>
          <w:rFonts w:ascii="Courier" w:hAnsi="Courier" w:cs="Courier"/>
          <w:color w:val="535502"/>
          <w:sz w:val="32"/>
          <w:szCs w:val="32"/>
          <w:u w:color="3C3C3C"/>
        </w:rPr>
        <w:t>(</w:t>
      </w:r>
      <w:proofErr w:type="spellStart"/>
      <w:proofErr w:type="gramEnd"/>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proofErr w:type="spellEnd"/>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headerMenu</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subLink</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28094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subLink</w:t>
      </w:r>
      <w:proofErr w:type="spellEnd"/>
      <w:r>
        <w:rPr>
          <w:rFonts w:ascii="Courier" w:hAnsi="Courier" w:cs="Courier"/>
          <w:color w:val="535502"/>
          <w:sz w:val="32"/>
          <w:szCs w:val="32"/>
          <w:u w:color="3C3C3C"/>
        </w:rPr>
        <w:t>);</w:t>
      </w:r>
    </w:p>
    <w:p w14:paraId="49DEB37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click</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7F970AC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608589D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Resolve The SSL Certificate Issue (Secured Connection Error) In Firefox With WebDriver?</w:t>
      </w:r>
    </w:p>
    <w:p w14:paraId="7E063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14:paraId="4FC3AA6D"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14:paraId="206E0405"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14:paraId="379D074A"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SSL may not have configured appropriately at the server </w:t>
      </w:r>
      <w:r>
        <w:rPr>
          <w:rFonts w:ascii="Helvetica" w:hAnsi="Helvetica" w:cs="Helvetica"/>
          <w:color w:val="3C3C3C"/>
          <w:sz w:val="32"/>
          <w:szCs w:val="32"/>
          <w:u w:color="3C3C3C"/>
        </w:rPr>
        <w:lastRenderedPageBreak/>
        <w:t>end.</w:t>
      </w:r>
    </w:p>
    <w:p w14:paraId="1E2D62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you still want to test the site’s standard functionality using Selenium. Then, the idea is to switch off the SSL setting and ignore the SSL error.</w:t>
      </w:r>
    </w:p>
    <w:p w14:paraId="4E30251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14:paraId="280B1EA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FirefoxProfile</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ssl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FirefoxProfile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DA38A7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04C27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proofErr w:type="spellEnd"/>
      <w:r>
        <w:rPr>
          <w:rFonts w:ascii="Courier" w:hAnsi="Courier" w:cs="Courier"/>
          <w:color w:val="535502"/>
          <w:sz w:val="32"/>
          <w:szCs w:val="32"/>
          <w:u w:color="3C3C3C"/>
        </w:rPr>
        <w:t>(</w:t>
      </w:r>
      <w:proofErr w:type="gramEnd"/>
      <w:r>
        <w:rPr>
          <w:rFonts w:ascii="Courier" w:hAnsi="Courier" w:cs="Courier"/>
          <w:color w:val="000075"/>
          <w:sz w:val="32"/>
          <w:szCs w:val="32"/>
          <w:u w:color="3C3C3C"/>
        </w:rPr>
        <w:t>true</w:t>
      </w:r>
      <w:r>
        <w:rPr>
          <w:rFonts w:ascii="Courier" w:hAnsi="Courier" w:cs="Courier"/>
          <w:color w:val="535502"/>
          <w:sz w:val="32"/>
          <w:szCs w:val="32"/>
          <w:u w:color="3C3C3C"/>
        </w:rPr>
        <w:t>);</w:t>
      </w:r>
    </w:p>
    <w:p w14:paraId="4FA61086"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0D4B9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proofErr w:type="spellEnd"/>
      <w:r>
        <w:rPr>
          <w:rFonts w:ascii="Courier" w:hAnsi="Courier" w:cs="Courier"/>
          <w:color w:val="535502"/>
          <w:sz w:val="32"/>
          <w:szCs w:val="32"/>
          <w:u w:color="3C3C3C"/>
        </w:rPr>
        <w:t>(</w:t>
      </w:r>
      <w:proofErr w:type="gramEnd"/>
      <w:r>
        <w:rPr>
          <w:rFonts w:ascii="Courier" w:hAnsi="Courier" w:cs="Courier"/>
          <w:color w:val="000075"/>
          <w:sz w:val="32"/>
          <w:szCs w:val="32"/>
          <w:u w:color="3C3C3C"/>
        </w:rPr>
        <w:t>false</w:t>
      </w:r>
      <w:r>
        <w:rPr>
          <w:rFonts w:ascii="Courier" w:hAnsi="Courier" w:cs="Courier"/>
          <w:color w:val="535502"/>
          <w:sz w:val="32"/>
          <w:szCs w:val="32"/>
          <w:u w:color="3C3C3C"/>
        </w:rPr>
        <w:t>);</w:t>
      </w:r>
    </w:p>
    <w:p w14:paraId="6BE5CE43"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A26DB4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ssl</w:t>
      </w:r>
      <w:proofErr w:type="spellEnd"/>
      <w:r>
        <w:rPr>
          <w:rFonts w:ascii="Courier" w:hAnsi="Courier" w:cs="Courier"/>
          <w:color w:val="535502"/>
          <w:sz w:val="32"/>
          <w:szCs w:val="32"/>
          <w:u w:color="3C3C3C"/>
        </w:rPr>
        <w:t>);</w:t>
      </w:r>
    </w:p>
    <w:p w14:paraId="6FB7CF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Resolve The SSL Certificate Issue In IE?</w:t>
      </w:r>
    </w:p>
    <w:p w14:paraId="799864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14:paraId="6655B20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14:paraId="009AF9A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467557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"javascript:document.getElementById('overridelink').click()"</w:t>
      </w:r>
      <w:r>
        <w:rPr>
          <w:rFonts w:ascii="Courier" w:hAnsi="Courier" w:cs="Courier"/>
          <w:color w:val="535502"/>
          <w:sz w:val="32"/>
          <w:szCs w:val="32"/>
          <w:u w:color="3C3C3C"/>
        </w:rPr>
        <w:t>);</w:t>
      </w:r>
    </w:p>
    <w:p w14:paraId="1B4707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 Proxy Using Selenium In Java?</w:t>
      </w:r>
    </w:p>
    <w:p w14:paraId="0F03510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implements a PROXY class to configure the proxy. See below example:</w:t>
      </w:r>
    </w:p>
    <w:p w14:paraId="0D47BE8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setPROXY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14:paraId="1464093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CC37A1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proofErr w:type="gram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535502"/>
          <w:sz w:val="32"/>
          <w:szCs w:val="32"/>
          <w:u w:color="3C3C3C"/>
        </w:rPr>
        <w:t>();</w:t>
      </w:r>
    </w:p>
    <w:p w14:paraId="522EE99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CC5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setFtpProxy</w:t>
      </w:r>
      <w:proofErr w:type="spellEnd"/>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36FCFA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setSslProxy</w:t>
      </w:r>
      <w:proofErr w:type="spellEnd"/>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537D59FC"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DesiredCapabilities</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allowCap</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DesiredCapabilities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0AF1F41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lastRenderedPageBreak/>
        <w:t>allowProxy</w:t>
      </w:r>
      <w:proofErr w:type="spellEnd"/>
      <w:r>
        <w:rPr>
          <w:rFonts w:ascii="Courier" w:hAnsi="Courier" w:cs="Courier"/>
          <w:color w:val="535502"/>
          <w:sz w:val="32"/>
          <w:szCs w:val="32"/>
          <w:u w:color="3C3C3C"/>
        </w:rPr>
        <w:t>);</w:t>
      </w:r>
    </w:p>
    <w:p w14:paraId="7F2EAEA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allowCap</w:t>
      </w:r>
      <w:proofErr w:type="spellEnd"/>
      <w:r>
        <w:rPr>
          <w:rFonts w:ascii="Courier" w:hAnsi="Courier" w:cs="Courier"/>
          <w:color w:val="535502"/>
          <w:sz w:val="32"/>
          <w:szCs w:val="32"/>
          <w:u w:color="3C3C3C"/>
        </w:rPr>
        <w:t>);</w:t>
      </w:r>
    </w:p>
    <w:p w14:paraId="3CEF771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 Proxy Using Selenium In Python?</w:t>
      </w:r>
    </w:p>
    <w:p w14:paraId="49B8843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p>
    <w:p w14:paraId="46B4600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0D411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IP</w:t>
      </w:r>
      <w:proofErr w:type="gramStart"/>
      <w:r>
        <w:rPr>
          <w:rFonts w:ascii="Courier" w:hAnsi="Courier" w:cs="Courier"/>
          <w:color w:val="730002"/>
          <w:sz w:val="32"/>
          <w:szCs w:val="32"/>
          <w:u w:color="3C3C3C"/>
        </w:rPr>
        <w:t>:PORT</w:t>
      </w:r>
      <w:proofErr w:type="gramEnd"/>
      <w:r>
        <w:rPr>
          <w:rFonts w:ascii="Courier" w:hAnsi="Courier" w:cs="Courier"/>
          <w:color w:val="730002"/>
          <w:sz w:val="32"/>
          <w:szCs w:val="32"/>
          <w:u w:color="3C3C3C"/>
        </w:rPr>
        <w:t xml:space="preserve"> or HOST:PORT</w:t>
      </w:r>
    </w:p>
    <w:p w14:paraId="32B06778"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47E25C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proofErr w:type="spellEnd"/>
      <w:r>
        <w:rPr>
          <w:rFonts w:ascii="Courier" w:hAnsi="Courier" w:cs="Courier"/>
          <w:color w:val="535502"/>
          <w:sz w:val="32"/>
          <w:szCs w:val="32"/>
          <w:u w:color="3C3C3C"/>
        </w:rPr>
        <w:t>()</w:t>
      </w:r>
      <w:proofErr w:type="gramEnd"/>
    </w:p>
    <w:p w14:paraId="667B620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w:t>
      </w:r>
      <w:proofErr w:type="gramStart"/>
      <w:r>
        <w:rPr>
          <w:rFonts w:ascii="Courier" w:hAnsi="Courier" w:cs="Courier"/>
          <w:color w:val="343434"/>
          <w:sz w:val="32"/>
          <w:szCs w:val="32"/>
          <w:u w:color="3C3C3C"/>
        </w:rPr>
        <w:t>argument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14:paraId="266CD5F4"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858AD9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chrome</w:t>
      </w:r>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w:t>
      </w:r>
      <w:proofErr w:type="spellEnd"/>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proofErr w:type="spellStart"/>
      <w:r>
        <w:rPr>
          <w:rFonts w:ascii="Courier" w:hAnsi="Courier" w:cs="Courier"/>
          <w:color w:val="343434"/>
          <w:sz w:val="32"/>
          <w:szCs w:val="32"/>
          <w:u w:color="3C3C3C"/>
        </w:rPr>
        <w:t>chrome_opt</w:t>
      </w:r>
      <w:proofErr w:type="spellEnd"/>
      <w:r>
        <w:rPr>
          <w:rFonts w:ascii="Courier" w:hAnsi="Courier" w:cs="Courier"/>
          <w:color w:val="535502"/>
          <w:sz w:val="32"/>
          <w:szCs w:val="32"/>
          <w:u w:color="3C3C3C"/>
        </w:rPr>
        <w:t>)</w:t>
      </w:r>
    </w:p>
    <w:p w14:paraId="3D081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14:paraId="79CC151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Annotations Frequently Used With Selenium?</w:t>
      </w:r>
    </w:p>
    <w:p w14:paraId="25514C1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annotations prioritize the calling of a test method over others. Here are the ones to use with Selenium:</w:t>
      </w:r>
    </w:p>
    <w:p w14:paraId="3AE13EF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 to run before all tests.</w:t>
      </w:r>
    </w:p>
    <w:p w14:paraId="6E394213"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xml:space="preserve"> – to run only once after all tests.</w:t>
      </w:r>
    </w:p>
    <w:p w14:paraId="25A8C38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BeforeClass</w:t>
      </w:r>
      <w:proofErr w:type="spellEnd"/>
      <w:r>
        <w:rPr>
          <w:rFonts w:ascii="Helvetica" w:hAnsi="Helvetica" w:cs="Helvetica"/>
          <w:color w:val="3C3C3C"/>
          <w:sz w:val="32"/>
          <w:szCs w:val="32"/>
          <w:u w:color="3C3C3C"/>
        </w:rPr>
        <w:t xml:space="preserve"> – to run only once before the first test method.</w:t>
      </w:r>
    </w:p>
    <w:p w14:paraId="56619F74"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AfterClass</w:t>
      </w:r>
      <w:proofErr w:type="spellEnd"/>
      <w:r>
        <w:rPr>
          <w:rFonts w:ascii="Helvetica" w:hAnsi="Helvetica" w:cs="Helvetica"/>
          <w:color w:val="3C3C3C"/>
          <w:sz w:val="32"/>
          <w:szCs w:val="32"/>
          <w:u w:color="3C3C3C"/>
        </w:rPr>
        <w:t xml:space="preserve"> – to run only once after all the test methods of the current class finish execution.</w:t>
      </w:r>
    </w:p>
    <w:p w14:paraId="7A2F12AF"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BeforeTest</w:t>
      </w:r>
      <w:proofErr w:type="spellEnd"/>
      <w:r>
        <w:rPr>
          <w:rFonts w:ascii="Helvetica" w:hAnsi="Helvetica" w:cs="Helvetica"/>
          <w:color w:val="3C3C3C"/>
          <w:sz w:val="32"/>
          <w:szCs w:val="32"/>
          <w:u w:color="3C3C3C"/>
        </w:rPr>
        <w:t xml:space="preserve"> – to run before any test method inside the “Test” tag.</w:t>
      </w:r>
    </w:p>
    <w:p w14:paraId="7AECB2D7"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xml:space="preserve"> – to run after any test method inside the “Test” tag.</w:t>
      </w:r>
    </w:p>
    <w:p w14:paraId="6595D8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@Parameters?</w:t>
      </w:r>
    </w:p>
    <w:p w14:paraId="409693C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the “@Parameters” is a keyword that allows the arguments to pass to “@Test” methods.</w:t>
      </w:r>
    </w:p>
    <w:p w14:paraId="6BB002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9" w:history="1">
        <w:proofErr w:type="spellStart"/>
        <w:r>
          <w:rPr>
            <w:rFonts w:ascii="Helvetica" w:hAnsi="Helvetica" w:cs="Helvetica"/>
            <w:b/>
            <w:bCs/>
            <w:color w:val="1C1E24"/>
            <w:sz w:val="32"/>
            <w:szCs w:val="32"/>
            <w:u w:color="3C3C3C"/>
          </w:rPr>
          <w:t>TestNG</w:t>
        </w:r>
        <w:proofErr w:type="spellEnd"/>
        <w:r>
          <w:rPr>
            <w:rFonts w:ascii="Helvetica" w:hAnsi="Helvetica" w:cs="Helvetica"/>
            <w:b/>
            <w:bCs/>
            <w:color w:val="1C1E24"/>
            <w:sz w:val="32"/>
            <w:szCs w:val="32"/>
            <w:u w:color="3C3C3C"/>
          </w:rPr>
          <w:t xml:space="preserve"> tutorial</w:t>
        </w:r>
      </w:hyperlink>
      <w:r>
        <w:rPr>
          <w:rFonts w:ascii="Helvetica" w:hAnsi="Helvetica" w:cs="Helvetica"/>
          <w:color w:val="3C3C3C"/>
          <w:sz w:val="32"/>
          <w:szCs w:val="32"/>
          <w:u w:color="3C3C3C"/>
        </w:rPr>
        <w:t xml:space="preserve"> to learn more about parameters.</w:t>
      </w:r>
    </w:p>
    <w:p w14:paraId="5A59CDD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 xml:space="preserve">What Is Data Provider In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423B6F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data provider is a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 It allows you to pass parameters like a property file or a database to a test method.</w:t>
      </w:r>
    </w:p>
    <w:p w14:paraId="7D1F2D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Meant By Grouping In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30316A1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an innovative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feature that didn’t exist in the JUnit. You can assign methods with proper context and refine groupings of test methods.</w:t>
      </w:r>
    </w:p>
    <w:p w14:paraId="72BEAB9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14:paraId="17CADB5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Associate A Single Test To Multiple Groups In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5C4E48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framework allows multiple tests to run by using the test group feature.</w:t>
      </w:r>
    </w:p>
    <w:p w14:paraId="4232604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14:paraId="21A3428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14:paraId="0F3D0A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Capable Of Running Multiple Suites?</w:t>
      </w:r>
    </w:p>
    <w:p w14:paraId="33B9F42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Yes, we can run multiple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suites in the following manner:</w:t>
      </w:r>
    </w:p>
    <w:p w14:paraId="7FD801B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SuperSuite</w:t>
      </w:r>
      <w:proofErr w:type="spellEnd"/>
      <w:r>
        <w:rPr>
          <w:rFonts w:ascii="Courier" w:hAnsi="Courier" w:cs="Courier"/>
          <w:color w:val="107902"/>
          <w:sz w:val="32"/>
          <w:szCs w:val="32"/>
          <w:u w:color="3C3C3C"/>
        </w:rPr>
        <w:t>"</w:t>
      </w:r>
      <w:r>
        <w:rPr>
          <w:rFonts w:ascii="Courier" w:hAnsi="Courier" w:cs="Courier"/>
          <w:color w:val="000075"/>
          <w:sz w:val="32"/>
          <w:szCs w:val="32"/>
          <w:u w:color="3C3C3C"/>
        </w:rPr>
        <w:t>&gt;</w:t>
      </w:r>
    </w:p>
    <w:p w14:paraId="1CC68DE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083E378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55E4E56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49414C1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
    <w:p w14:paraId="6911575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594F780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&lt;/suite&gt;</w:t>
      </w:r>
    </w:p>
    <w:p w14:paraId="58BD31F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14:paraId="6D337147"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14:paraId="698D9DB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A Framework? What Are The Different Types Of Frameworks Available?</w:t>
      </w:r>
    </w:p>
    <w:p w14:paraId="78E939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14:paraId="265739E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14:paraId="7B563866"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lastRenderedPageBreak/>
        <w:t>Data-Driven Testing Framework</w:t>
      </w:r>
    </w:p>
    <w:p w14:paraId="35BE9233"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14:paraId="6AFB6CCA"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Hybrid Testing Framework</w:t>
      </w:r>
    </w:p>
    <w:p w14:paraId="4A897F69"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14:paraId="17E9CD1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Open-Source Frameworks (OSF) Does Selenium Support?</w:t>
      </w:r>
    </w:p>
    <w:p w14:paraId="7F6CCA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14:paraId="0BA3B16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14:paraId="21DAAEF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p>
    <w:p w14:paraId="5D760F3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14:paraId="1531BB1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FitNesse</w:t>
      </w:r>
      <w:proofErr w:type="spellEnd"/>
    </w:p>
    <w:p w14:paraId="2FE45274"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Xebium</w:t>
      </w:r>
      <w:proofErr w:type="spellEnd"/>
    </w:p>
    <w:p w14:paraId="653BFC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The Principal Difference Between A Data-Driven Framework &amp; A Keyword Driven Framework?</w:t>
      </w:r>
    </w:p>
    <w:p w14:paraId="495F8FA2" w14:textId="77777777" w:rsidR="00AF1FD3" w:rsidRDefault="00B94BAF" w:rsidP="00AF1FD3">
      <w:pPr>
        <w:widowControl w:val="0"/>
        <w:autoSpaceDE w:val="0"/>
        <w:autoSpaceDN w:val="0"/>
        <w:adjustRightInd w:val="0"/>
        <w:rPr>
          <w:rFonts w:ascii="Helvetica" w:hAnsi="Helvetica" w:cs="Helvetica"/>
          <w:color w:val="3C3C3C"/>
          <w:sz w:val="32"/>
          <w:szCs w:val="32"/>
          <w:u w:color="3C3C3C"/>
        </w:rPr>
      </w:pPr>
      <w:hyperlink r:id="rId10" w:history="1">
        <w:r w:rsidR="00AF1FD3">
          <w:rPr>
            <w:rFonts w:ascii="Helvetica" w:hAnsi="Helvetica" w:cs="Helvetica"/>
            <w:b/>
            <w:bCs/>
            <w:color w:val="1C1E24"/>
            <w:sz w:val="32"/>
            <w:szCs w:val="32"/>
            <w:u w:color="3C3C3C"/>
          </w:rPr>
          <w:t>Data-driven framework</w:t>
        </w:r>
      </w:hyperlink>
      <w:r w:rsidR="00AF1FD3">
        <w:rPr>
          <w:rFonts w:ascii="Helvetica" w:hAnsi="Helvetica" w:cs="Helvetica"/>
          <w:b/>
          <w:bCs/>
          <w:color w:val="3C3C3C"/>
          <w:sz w:val="32"/>
          <w:szCs w:val="32"/>
          <w:u w:color="3C3C3C"/>
        </w:rPr>
        <w:t xml:space="preserve"> (DDF)</w:t>
      </w:r>
    </w:p>
    <w:p w14:paraId="72161749"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14:paraId="548838C4"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14:paraId="08F68AC0"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Keyword-driven framework (KDF)</w:t>
      </w:r>
    </w:p>
    <w:p w14:paraId="279BCEB2"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14:paraId="1F5557DC"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actions reflect the product functionality, and the objects represent its resources such as web elements, command or the DB URL, etc.</w:t>
      </w:r>
    </w:p>
    <w:p w14:paraId="28185A8E"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14:paraId="4956C5F0"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14:paraId="20F4658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Difference Between Hybrid And </w:t>
      </w:r>
      <w:r>
        <w:rPr>
          <w:rFonts w:ascii="Helvetica" w:hAnsi="Helvetica" w:cs="Helvetica"/>
          <w:color w:val="343434"/>
          <w:sz w:val="42"/>
          <w:szCs w:val="42"/>
          <w:u w:color="3C3C3C"/>
        </w:rPr>
        <w:lastRenderedPageBreak/>
        <w:t>Data-Driven Framework?</w:t>
      </w:r>
    </w:p>
    <w:p w14:paraId="5AE892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hybrid framework is a combination of both data-driven and keyword-driven Selenium frameworks.</w:t>
      </w:r>
    </w:p>
    <w:p w14:paraId="273B203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14:paraId="2250574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Two Most Common Practices For Automation Testing?</w:t>
      </w:r>
    </w:p>
    <w:p w14:paraId="7F30B1C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two most frequently used practices for automation are as follows:</w:t>
      </w:r>
    </w:p>
    <w:p w14:paraId="0A202217"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14:paraId="0DC89244"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Driven Development (BDD) got first heard in 2009</w:t>
      </w:r>
    </w:p>
    <w:p w14:paraId="62A0003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Test-Driven Development (TDD) Framework?</w:t>
      </w:r>
    </w:p>
    <w:p w14:paraId="2F35ED3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14:paraId="482253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prepare tests to check if the code breaks or not. After each test case failure, the developer should fix and re-run the test to verify the same. This process should repeat until all units function as per the design.</w:t>
      </w:r>
    </w:p>
    <w:p w14:paraId="67E5042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spellStart"/>
      <w:r>
        <w:rPr>
          <w:rFonts w:ascii="Helvetica" w:hAnsi="Helvetica" w:cs="Helvetica"/>
          <w:color w:val="343434"/>
          <w:sz w:val="42"/>
          <w:szCs w:val="42"/>
          <w:u w:color="3C3C3C"/>
        </w:rPr>
        <w:t>Behavior</w:t>
      </w:r>
      <w:proofErr w:type="spellEnd"/>
      <w:r>
        <w:rPr>
          <w:rFonts w:ascii="Helvetica" w:hAnsi="Helvetica" w:cs="Helvetica"/>
          <w:color w:val="343434"/>
          <w:sz w:val="42"/>
          <w:szCs w:val="42"/>
          <w:u w:color="3C3C3C"/>
        </w:rPr>
        <w:t xml:space="preserve"> Driven Development (BDD) Framework?</w:t>
      </w:r>
    </w:p>
    <w:p w14:paraId="57DE3A0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14:paraId="03658F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bring in inputs not only from the Dev or QA but an array of stakeholders such as Product Owners, Technical Support, Managers, and Customers.</w:t>
      </w:r>
    </w:p>
    <w:p w14:paraId="6A50B3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goal is to identify and automate appropriate tests that reflect the </w:t>
      </w: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sought by the principal stakeholders.</w:t>
      </w:r>
    </w:p>
    <w:p w14:paraId="3508B4A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Main Traits Of A Software Test Automation Framework?</w:t>
      </w:r>
    </w:p>
    <w:p w14:paraId="2A066F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A test automation framework should have the following </w:t>
      </w:r>
      <w:r>
        <w:rPr>
          <w:rFonts w:ascii="Helvetica" w:hAnsi="Helvetica" w:cs="Helvetica"/>
          <w:color w:val="3C3C3C"/>
          <w:sz w:val="32"/>
          <w:szCs w:val="32"/>
          <w:u w:color="3C3C3C"/>
        </w:rPr>
        <w:lastRenderedPageBreak/>
        <w:t>features.</w:t>
      </w:r>
    </w:p>
    <w:p w14:paraId="53F8702F"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Flexible in the programming language selection</w:t>
      </w:r>
    </w:p>
    <w:p w14:paraId="7CF497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14:paraId="4E636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14:paraId="55BE4AE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14:paraId="004B9B1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14:paraId="6F88A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14:paraId="67C68C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14:paraId="470746BC"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14:paraId="7D317927"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Report creation</w:t>
      </w:r>
    </w:p>
    <w:p w14:paraId="6E01CBB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14:paraId="55F14A1A"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14:paraId="24B4B5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Type Of Test Framework Did You Create Using Selenium?</w:t>
      </w:r>
    </w:p>
    <w:p w14:paraId="43AFDBC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14:paraId="0E8E4196"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14:paraId="0276DD68"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I’ve created a page class for every web page in my application. It keeps the objects and the handler functions.</w:t>
      </w:r>
    </w:p>
    <w:p w14:paraId="25187DF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w:t>
      </w:r>
      <w:proofErr w:type="spellStart"/>
      <w:r>
        <w:rPr>
          <w:rFonts w:ascii="Helvetica" w:hAnsi="Helvetica" w:cs="Helvetica"/>
          <w:color w:val="3C3C3C"/>
          <w:sz w:val="32"/>
          <w:szCs w:val="32"/>
          <w:u w:color="3C3C3C"/>
        </w:rPr>
        <w:t>followup</w:t>
      </w:r>
      <w:proofErr w:type="spellEnd"/>
      <w:r>
        <w:rPr>
          <w:rFonts w:ascii="Helvetica" w:hAnsi="Helvetica" w:cs="Helvetica"/>
          <w:color w:val="3C3C3C"/>
          <w:sz w:val="32"/>
          <w:szCs w:val="32"/>
          <w:u w:color="3C3C3C"/>
        </w:rPr>
        <w:t xml:space="preserve"> test class where I create tests for related use cases.</w:t>
      </w:r>
    </w:p>
    <w:p w14:paraId="37A4C2B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used separate packages to host the pages and their test classes. It’s a best practice to do that way.</w:t>
      </w:r>
    </w:p>
    <w:p w14:paraId="46CE1B5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14:paraId="6BFB383C"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Java is ca ore programming language used for this project. It was primarily because the team had previous Java experience. Also, we could utilize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annotations and report features.</w:t>
      </w:r>
    </w:p>
    <w:p w14:paraId="1FA94405"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14:paraId="3BA32EC9"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used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group feature for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test cases as </w:t>
      </w:r>
      <w:r>
        <w:rPr>
          <w:rFonts w:ascii="Helvetica" w:hAnsi="Helvetica" w:cs="Helvetica"/>
          <w:color w:val="3C3C3C"/>
          <w:sz w:val="32"/>
          <w:szCs w:val="32"/>
          <w:u w:color="3C3C3C"/>
        </w:rPr>
        <w:lastRenderedPageBreak/>
        <w:t>P1, P2, and P3.</w:t>
      </w:r>
    </w:p>
    <w:p w14:paraId="7E46ACF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Log4J library provided the necessary support for tracing in our project.</w:t>
      </w:r>
    </w:p>
    <w:p w14:paraId="786722D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Instead of using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reporting, we preferred the Extent report. It has more graphical options and gives an in-depth analysis of the results.</w:t>
      </w:r>
    </w:p>
    <w:p w14:paraId="27AFEC6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14:paraId="230D90C7"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Bitbucket</w:t>
      </w:r>
      <w:proofErr w:type="spellEnd"/>
      <w:r>
        <w:rPr>
          <w:rFonts w:ascii="Helvetica" w:hAnsi="Helvetica" w:cs="Helvetica"/>
          <w:color w:val="3C3C3C"/>
          <w:sz w:val="32"/>
          <w:szCs w:val="32"/>
          <w:u w:color="3C3C3C"/>
        </w:rPr>
        <w:t xml:space="preserve"> allowed us to manage our source code using git repositories.</w:t>
      </w:r>
    </w:p>
    <w:p w14:paraId="5A77D5D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Challenges Have You Faced With Selenium? And How Did You Overcome Them?</w:t>
      </w:r>
    </w:p>
    <w:p w14:paraId="4253981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14:paraId="1BFF3F71"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Wrong implementation:</w:t>
      </w:r>
      <w:r>
        <w:rPr>
          <w:rFonts w:ascii="Helvetica" w:hAnsi="Helvetica" w:cs="Helvetica"/>
          <w:color w:val="3C3C3C"/>
          <w:sz w:val="32"/>
          <w:szCs w:val="32"/>
          <w:u w:color="3C3C3C"/>
        </w:rPr>
        <w:t xml:space="preserve"> I used the </w:t>
      </w:r>
      <w:hyperlink r:id="rId11"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14:paraId="2A31A0A7"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handling them at a central place.</w:t>
      </w:r>
    </w:p>
    <w:p w14:paraId="4CECEEE6"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w:t>
      </w:r>
      <w:r>
        <w:rPr>
          <w:rFonts w:ascii="Helvetica" w:hAnsi="Helvetica" w:cs="Helvetica"/>
          <w:color w:val="3C3C3C"/>
          <w:sz w:val="32"/>
          <w:szCs w:val="32"/>
          <w:u w:color="3C3C3C"/>
        </w:rPr>
        <w:lastRenderedPageBreak/>
        <w:t xml:space="preserve">us failed in testing localization as well as beaten us on the performance. </w:t>
      </w:r>
      <w:proofErr w:type="spellStart"/>
      <w:r>
        <w:rPr>
          <w:rFonts w:ascii="Helvetica" w:hAnsi="Helvetica" w:cs="Helvetica"/>
          <w:color w:val="3C3C3C"/>
          <w:sz w:val="32"/>
          <w:szCs w:val="32"/>
          <w:u w:color="3C3C3C"/>
        </w:rPr>
        <w:t>Ee</w:t>
      </w:r>
      <w:proofErr w:type="spellEnd"/>
      <w:r>
        <w:rPr>
          <w:rFonts w:ascii="Helvetica" w:hAnsi="Helvetica" w:cs="Helvetica"/>
          <w:color w:val="3C3C3C"/>
          <w:sz w:val="32"/>
          <w:szCs w:val="32"/>
          <w:u w:color="3C3C3C"/>
        </w:rPr>
        <w:t xml:space="preserve"> migrated all of our test data to MySQL and fixed both issues.</w:t>
      </w:r>
    </w:p>
    <w:p w14:paraId="34A0531E"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Honestly, there wasn’t a way to do it. Hence, we integrated our test suite with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and got away with this limitation. Now, we have many test groups like features-based (F1, F2, F3…), priority-based (P1, P2, P3).</w:t>
      </w:r>
    </w:p>
    <w:p w14:paraId="05A17A5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Benefits Does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Have Over The JUnit Framework?</w:t>
      </w:r>
    </w:p>
    <w:p w14:paraId="1EDF50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TestNG</w:t>
      </w:r>
      <w:proofErr w:type="spellEnd"/>
      <w:r>
        <w:rPr>
          <w:rFonts w:ascii="Helvetica" w:hAnsi="Helvetica" w:cs="Helvetica"/>
          <w:b/>
          <w:bCs/>
          <w:color w:val="3C3C3C"/>
          <w:sz w:val="32"/>
          <w:szCs w:val="32"/>
          <w:u w:color="3C3C3C"/>
        </w:rPr>
        <w:t xml:space="preserve"> vs. JUnit – The Benefits</w:t>
      </w:r>
    </w:p>
    <w:p w14:paraId="7825992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w:t>
      </w:r>
      <w:proofErr w:type="spellStart"/>
      <w:r>
        <w:rPr>
          <w:rFonts w:ascii="Helvetica" w:hAnsi="Helvetica" w:cs="Helvetica"/>
          <w:color w:val="3C3C3C"/>
          <w:sz w:val="32"/>
          <w:szCs w:val="32"/>
          <w:u w:color="3C3C3C"/>
        </w:rPr>
        <w:t>BeforeClass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AfterClass</w:t>
      </w:r>
      <w:proofErr w:type="spellEnd"/>
      <w:r>
        <w:rPr>
          <w:rFonts w:ascii="Helvetica" w:hAnsi="Helvetica" w:cs="Helvetica"/>
          <w:color w:val="3C3C3C"/>
          <w:sz w:val="32"/>
          <w:szCs w:val="32"/>
          <w:u w:color="3C3C3C"/>
        </w:rPr>
        <w:t xml:space="preserve">. However, there isn’t such a constraint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w:t>
      </w:r>
    </w:p>
    <w:p w14:paraId="5570D3B1"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allows adding </w:t>
      </w:r>
      <w:proofErr w:type="spellStart"/>
      <w:r>
        <w:rPr>
          <w:rFonts w:ascii="Helvetica" w:hAnsi="Helvetica" w:cs="Helvetica"/>
          <w:color w:val="3C3C3C"/>
          <w:sz w:val="32"/>
          <w:szCs w:val="32"/>
          <w:u w:color="3C3C3C"/>
        </w:rPr>
        <w:t>setUp</w:t>
      </w:r>
      <w:proofErr w:type="spellEnd"/>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tearDown</w:t>
      </w:r>
      <w:proofErr w:type="spellEnd"/>
      <w:r>
        <w:rPr>
          <w:rFonts w:ascii="Helvetica" w:hAnsi="Helvetica" w:cs="Helvetica"/>
          <w:color w:val="3C3C3C"/>
          <w:sz w:val="32"/>
          <w:szCs w:val="32"/>
          <w:u w:color="3C3C3C"/>
        </w:rPr>
        <w:t xml:space="preserve"> routines, which JUnit doesn’t.</w:t>
      </w:r>
    </w:p>
    <w:p w14:paraId="6476106E"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BeforeTest</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BeforeGroup</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AfterGroup</w:t>
      </w:r>
      <w:proofErr w:type="spellEnd"/>
    </w:p>
    <w:p w14:paraId="206131B7"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doesn’t enforce a class to extend.</w:t>
      </w:r>
    </w:p>
    <w:p w14:paraId="4BBD0695"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Method names aren’t mandatory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which are in JUnit.</w:t>
      </w:r>
    </w:p>
    <w:p w14:paraId="2DB2587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whereas in </w:t>
      </w:r>
      <w:proofErr w:type="spellStart"/>
      <w:r>
        <w:rPr>
          <w:rFonts w:ascii="Helvetica" w:hAnsi="Helvetica" w:cs="Helvetica"/>
          <w:color w:val="3C3C3C"/>
          <w:sz w:val="32"/>
          <w:szCs w:val="32"/>
          <w:u w:color="3C3C3C"/>
        </w:rPr>
        <w:t>JUnit</w:t>
      </w:r>
      <w:proofErr w:type="spellEnd"/>
      <w:r>
        <w:rPr>
          <w:rFonts w:ascii="Helvetica" w:hAnsi="Helvetica" w:cs="Helvetica"/>
          <w:color w:val="3C3C3C"/>
          <w:sz w:val="32"/>
          <w:szCs w:val="32"/>
          <w:u w:color="3C3C3C"/>
        </w:rPr>
        <w:t>, it’s not possible.</w:t>
      </w:r>
    </w:p>
    <w:p w14:paraId="2DF7F0D8"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allows grouping of tests, whereas JUnit doesn’t. Executing a group will run all tests under it. For example, if we have a no. of cases distributed in two groups, namely the Sanity and Regression. If the requirement is to run the “Sanity” tests, then we can configure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to execute the tests under the “Sanity” group.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will execute all cases associated with the “Sanity” group.</w:t>
      </w:r>
    </w:p>
    <w:p w14:paraId="1BDF69BC" w14:textId="77777777" w:rsidR="00345DFE" w:rsidRDefault="00AF1FD3" w:rsidP="00AF1FD3">
      <w:r>
        <w:rPr>
          <w:rFonts w:ascii="Helvetica" w:hAnsi="Helvetica" w:cs="Helvetica"/>
          <w:color w:val="3C3C3C"/>
          <w:sz w:val="32"/>
          <w:szCs w:val="32"/>
          <w:u w:color="3C3C3C"/>
        </w:rPr>
        <w:t xml:space="preserve">The parallelization of test cases is another crucial feature of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w:t>
      </w:r>
    </w:p>
    <w:sectPr w:rsidR="00345DFE"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D3"/>
    <w:rsid w:val="00015F40"/>
    <w:rsid w:val="00037233"/>
    <w:rsid w:val="000D25A6"/>
    <w:rsid w:val="001A79C5"/>
    <w:rsid w:val="001D6BB0"/>
    <w:rsid w:val="00202436"/>
    <w:rsid w:val="00202573"/>
    <w:rsid w:val="0020618D"/>
    <w:rsid w:val="002E2683"/>
    <w:rsid w:val="00305EBC"/>
    <w:rsid w:val="003354E2"/>
    <w:rsid w:val="004857D4"/>
    <w:rsid w:val="004F56C3"/>
    <w:rsid w:val="00570942"/>
    <w:rsid w:val="005A69BE"/>
    <w:rsid w:val="005E4C5A"/>
    <w:rsid w:val="00622D60"/>
    <w:rsid w:val="00657453"/>
    <w:rsid w:val="007207B4"/>
    <w:rsid w:val="008F57FA"/>
    <w:rsid w:val="0094187B"/>
    <w:rsid w:val="0095168B"/>
    <w:rsid w:val="00973777"/>
    <w:rsid w:val="0098622E"/>
    <w:rsid w:val="00A274C5"/>
    <w:rsid w:val="00AB5F6A"/>
    <w:rsid w:val="00AD2E3F"/>
    <w:rsid w:val="00AF1FD3"/>
    <w:rsid w:val="00B009AC"/>
    <w:rsid w:val="00B15789"/>
    <w:rsid w:val="00B50BD1"/>
    <w:rsid w:val="00B94BAF"/>
    <w:rsid w:val="00BF5FB6"/>
    <w:rsid w:val="00C11B0A"/>
    <w:rsid w:val="00CB0692"/>
    <w:rsid w:val="00D160D0"/>
    <w:rsid w:val="00DA353D"/>
    <w:rsid w:val="00DC1B84"/>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webdriver-wait-commands-tutorial-examples/" TargetMode="External"/><Relationship Id="rId11" Type="http://schemas.openxmlformats.org/officeDocument/2006/relationships/hyperlink" Target="https://www.techbeamers.com/implement-page-object-model-pom-with-selenium-and-web-driver-2-0/" TargetMode="External"/><Relationship Id="rId5" Type="http://schemas.openxmlformats.org/officeDocument/2006/relationships/hyperlink" Target="http://userid:passcode@somesite.com" TargetMode="External"/><Relationship Id="rId10" Type="http://schemas.openxmlformats.org/officeDocument/2006/relationships/hyperlink" Target="https://www.techbeamers.com/writing-data-driven-tests-using-webdriver/" TargetMode="External"/><Relationship Id="rId4" Type="http://schemas.openxmlformats.org/officeDocument/2006/relationships/webSettings" Target="webSettings.xml"/><Relationship Id="rId9" Type="http://schemas.openxmlformats.org/officeDocument/2006/relationships/hyperlink" Target="https://www.techbeamers.com/test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7240</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Thiyagarajan, Kaviyarasan</cp:lastModifiedBy>
  <cp:revision>2</cp:revision>
  <dcterms:created xsi:type="dcterms:W3CDTF">2020-12-22T15:06:00Z</dcterms:created>
  <dcterms:modified xsi:type="dcterms:W3CDTF">2020-12-22T15:06:00Z</dcterms:modified>
</cp:coreProperties>
</file>